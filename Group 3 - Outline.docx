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34C2A4" w14:textId="46DBDE51" w:rsidR="00127BED" w:rsidRPr="00537E4D" w:rsidRDefault="00505A6A" w:rsidP="00127BED">
      <w:pPr>
        <w:autoSpaceDE w:val="0"/>
        <w:autoSpaceDN w:val="0"/>
        <w:adjustRightInd w:val="0"/>
        <w:rPr>
          <w:rFonts w:ascii="AppleSystemUIFontBold" w:hAnsi="AppleSystemUIFontBold" w:cs="AppleSystemUIFontBold"/>
          <w:b/>
          <w:bCs/>
          <w:sz w:val="28"/>
          <w:szCs w:val="28"/>
        </w:rPr>
      </w:pPr>
      <w:r w:rsidRPr="00537E4D">
        <w:rPr>
          <w:rFonts w:ascii="AppleSystemUIFontBold" w:hAnsi="AppleSystemUIFontBold" w:cs="AppleSystemUIFontBold"/>
          <w:b/>
          <w:bCs/>
          <w:sz w:val="28"/>
          <w:szCs w:val="28"/>
        </w:rPr>
        <w:t xml:space="preserve">Group 3 - </w:t>
      </w:r>
      <w:r w:rsidR="00127BED" w:rsidRPr="00537E4D">
        <w:rPr>
          <w:rFonts w:ascii="AppleSystemUIFontBold" w:hAnsi="AppleSystemUIFontBold" w:cs="AppleSystemUIFontBold"/>
          <w:b/>
          <w:bCs/>
          <w:sz w:val="28"/>
          <w:szCs w:val="28"/>
        </w:rPr>
        <w:t xml:space="preserve">Project Title: </w:t>
      </w:r>
      <w:r w:rsidR="00127BED" w:rsidRPr="00537E4D">
        <w:rPr>
          <w:rFonts w:ascii="AppleSystemUIFontBold" w:hAnsi="AppleSystemUIFontBold" w:cs="AppleSystemUIFontBold"/>
          <w:sz w:val="28"/>
          <w:szCs w:val="28"/>
        </w:rPr>
        <w:t>Champion of Champions</w:t>
      </w:r>
      <w:r w:rsidRPr="00537E4D">
        <w:rPr>
          <w:rFonts w:ascii="AppleSystemUIFontBold" w:hAnsi="AppleSystemUIFontBold" w:cs="AppleSystemUIFontBold"/>
          <w:sz w:val="28"/>
          <w:szCs w:val="28"/>
        </w:rPr>
        <w:t>!</w:t>
      </w:r>
      <w:r w:rsidR="00127BED" w:rsidRPr="00537E4D">
        <w:rPr>
          <w:rFonts w:ascii="AppleSystemUIFontBold" w:hAnsi="AppleSystemUIFontBold" w:cs="AppleSystemUIFontBold"/>
          <w:sz w:val="28"/>
          <w:szCs w:val="28"/>
        </w:rPr>
        <w:t xml:space="preserve"> – </w:t>
      </w:r>
      <w:r w:rsidRPr="00537E4D">
        <w:rPr>
          <w:rFonts w:ascii="AppleSystemUIFontBold" w:hAnsi="AppleSystemUIFontBold" w:cs="AppleSystemUIFontBold"/>
          <w:sz w:val="28"/>
          <w:szCs w:val="28"/>
        </w:rPr>
        <w:t xml:space="preserve">League of </w:t>
      </w:r>
      <w:r w:rsidR="00127BED" w:rsidRPr="00537E4D">
        <w:rPr>
          <w:rFonts w:ascii="AppleSystemUIFontBold" w:hAnsi="AppleSystemUIFontBold" w:cs="AppleSystemUIFontBold"/>
          <w:sz w:val="28"/>
          <w:szCs w:val="28"/>
        </w:rPr>
        <w:t>L</w:t>
      </w:r>
      <w:r w:rsidRPr="00537E4D">
        <w:rPr>
          <w:rFonts w:ascii="AppleSystemUIFontBold" w:hAnsi="AppleSystemUIFontBold" w:cs="AppleSystemUIFontBold"/>
          <w:sz w:val="28"/>
          <w:szCs w:val="28"/>
        </w:rPr>
        <w:t>egends</w:t>
      </w:r>
      <w:r w:rsidR="00127BED" w:rsidRPr="00537E4D">
        <w:rPr>
          <w:rFonts w:ascii="AppleSystemUIFontBold" w:hAnsi="AppleSystemUIFontBold" w:cs="AppleSystemUIFontBold"/>
          <w:sz w:val="28"/>
          <w:szCs w:val="28"/>
        </w:rPr>
        <w:t xml:space="preserve"> Performance Data in Review</w:t>
      </w:r>
    </w:p>
    <w:p w14:paraId="4B1BE9BD" w14:textId="77777777" w:rsidR="00127BED" w:rsidRDefault="00127BED" w:rsidP="00127BED">
      <w:pPr>
        <w:autoSpaceDE w:val="0"/>
        <w:autoSpaceDN w:val="0"/>
        <w:adjustRightInd w:val="0"/>
        <w:rPr>
          <w:rFonts w:ascii="AppleSystemUIFont" w:hAnsi="AppleSystemUIFont" w:cs="AppleSystemUIFont"/>
        </w:rPr>
      </w:pPr>
    </w:p>
    <w:p w14:paraId="25D5D6AB" w14:textId="66233457" w:rsidR="00F41B4F" w:rsidRPr="00F41B4F" w:rsidRDefault="00127BED" w:rsidP="00127BED">
      <w:pPr>
        <w:autoSpaceDE w:val="0"/>
        <w:autoSpaceDN w:val="0"/>
        <w:adjustRightInd w:val="0"/>
        <w:rPr>
          <w:rFonts w:ascii="AppleSystemUIFont" w:hAnsi="AppleSystemUIFont" w:cs="AppleSystemUIFont"/>
          <w:b/>
          <w:bCs/>
          <w:u w:val="single"/>
        </w:rPr>
      </w:pPr>
      <w:r w:rsidRPr="00C6464C">
        <w:rPr>
          <w:rFonts w:ascii="AppleSystemUIFont" w:hAnsi="AppleSystemUIFont" w:cs="AppleSystemUIFont"/>
          <w:b/>
          <w:bCs/>
          <w:u w:val="single"/>
        </w:rPr>
        <w:t>Team Members: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5035"/>
      </w:tblGrid>
      <w:tr w:rsidR="00F41B4F" w14:paraId="67A205EA" w14:textId="77777777" w:rsidTr="00F41B4F">
        <w:tc>
          <w:tcPr>
            <w:tcW w:w="10070" w:type="dxa"/>
            <w:gridSpan w:val="2"/>
          </w:tcPr>
          <w:p w14:paraId="1C0E280D" w14:textId="77777777" w:rsidR="00F41B4F" w:rsidRDefault="00F41B4F" w:rsidP="00F41B4F">
            <w:pPr>
              <w:autoSpaceDE w:val="0"/>
              <w:autoSpaceDN w:val="0"/>
              <w:adjustRightInd w:val="0"/>
              <w:jc w:val="center"/>
              <w:rPr>
                <w:rFonts w:ascii="AppleSystemUIFont" w:hAnsi="AppleSystemUIFont" w:cs="AppleSystemUIFont"/>
                <w:b/>
                <w:bCs/>
                <w:i/>
                <w:iCs/>
                <w:sz w:val="28"/>
                <w:szCs w:val="28"/>
              </w:rPr>
            </w:pPr>
            <w:r w:rsidRPr="00F41B4F">
              <w:rPr>
                <w:rFonts w:ascii="AppleSystemUIFont" w:hAnsi="AppleSystemUIFont" w:cs="AppleSystemUIFont"/>
                <w:b/>
                <w:bCs/>
                <w:i/>
                <w:iCs/>
                <w:sz w:val="28"/>
                <w:szCs w:val="28"/>
              </w:rPr>
              <w:fldChar w:fldCharType="begin"/>
            </w:r>
            <w:r w:rsidRPr="00F41B4F">
              <w:rPr>
                <w:rFonts w:ascii="AppleSystemUIFont" w:hAnsi="AppleSystemUIFont" w:cs="AppleSystemUIFont"/>
                <w:b/>
                <w:bCs/>
                <w:i/>
                <w:iCs/>
                <w:sz w:val="28"/>
                <w:szCs w:val="28"/>
              </w:rPr>
              <w:instrText xml:space="preserve"> HYPERLINK "https://github.com/Hollow24/Group-3-Project" </w:instrText>
            </w:r>
            <w:r w:rsidRPr="00F41B4F">
              <w:rPr>
                <w:rFonts w:ascii="AppleSystemUIFont" w:hAnsi="AppleSystemUIFont" w:cs="AppleSystemUIFont"/>
                <w:b/>
                <w:bCs/>
                <w:i/>
                <w:iCs/>
                <w:sz w:val="28"/>
                <w:szCs w:val="28"/>
              </w:rPr>
            </w:r>
            <w:r w:rsidRPr="00F41B4F">
              <w:rPr>
                <w:rFonts w:ascii="AppleSystemUIFont" w:hAnsi="AppleSystemUIFont" w:cs="AppleSystemUIFont"/>
                <w:b/>
                <w:bCs/>
                <w:i/>
                <w:iCs/>
                <w:sz w:val="28"/>
                <w:szCs w:val="28"/>
              </w:rPr>
              <w:fldChar w:fldCharType="separate"/>
            </w:r>
            <w:proofErr w:type="spellStart"/>
            <w:r w:rsidRPr="00F41B4F">
              <w:rPr>
                <w:rStyle w:val="Hyperlink"/>
                <w:rFonts w:ascii="AppleSystemUIFont" w:hAnsi="AppleSystemUIFont" w:cs="AppleSystemUIFont"/>
                <w:b/>
                <w:bCs/>
                <w:i/>
                <w:iCs/>
                <w:sz w:val="28"/>
                <w:szCs w:val="28"/>
                <w:u w:val="none"/>
              </w:rPr>
              <w:t>Github</w:t>
            </w:r>
            <w:proofErr w:type="spellEnd"/>
            <w:r w:rsidRPr="00F41B4F">
              <w:rPr>
                <w:rStyle w:val="Hyperlink"/>
                <w:rFonts w:ascii="AppleSystemUIFont" w:hAnsi="AppleSystemUIFont" w:cs="AppleSystemUIFont"/>
                <w:b/>
                <w:bCs/>
                <w:i/>
                <w:iCs/>
                <w:sz w:val="28"/>
                <w:szCs w:val="28"/>
                <w:u w:val="none"/>
              </w:rPr>
              <w:t xml:space="preserve"> Main</w:t>
            </w:r>
            <w:r w:rsidRPr="00F41B4F">
              <w:rPr>
                <w:rFonts w:ascii="AppleSystemUIFont" w:hAnsi="AppleSystemUIFont" w:cs="AppleSystemUIFont"/>
                <w:b/>
                <w:bCs/>
                <w:i/>
                <w:iCs/>
                <w:sz w:val="28"/>
                <w:szCs w:val="28"/>
              </w:rPr>
              <w:fldChar w:fldCharType="end"/>
            </w:r>
          </w:p>
          <w:p w14:paraId="4A20CE95" w14:textId="3EA35C06" w:rsidR="00F41B4F" w:rsidRPr="00F41B4F" w:rsidRDefault="00F41B4F" w:rsidP="00F41B4F">
            <w:pPr>
              <w:autoSpaceDE w:val="0"/>
              <w:autoSpaceDN w:val="0"/>
              <w:adjustRightInd w:val="0"/>
              <w:jc w:val="center"/>
              <w:rPr>
                <w:rFonts w:ascii="AppleSystemUIFont" w:hAnsi="AppleSystemUIFont" w:cs="AppleSystemUIFont"/>
                <w:b/>
                <w:bCs/>
                <w:i/>
                <w:iCs/>
                <w:sz w:val="28"/>
                <w:szCs w:val="28"/>
              </w:rPr>
            </w:pPr>
          </w:p>
        </w:tc>
      </w:tr>
      <w:tr w:rsidR="00F41B4F" w14:paraId="2A9934B8" w14:textId="77777777" w:rsidTr="00F41B4F">
        <w:tc>
          <w:tcPr>
            <w:tcW w:w="5035" w:type="dxa"/>
          </w:tcPr>
          <w:p w14:paraId="5B5B4752" w14:textId="77777777" w:rsidR="00F41B4F" w:rsidRPr="00127BED" w:rsidRDefault="00F41B4F" w:rsidP="00F41B4F">
            <w:pPr>
              <w:pStyle w:val="ListParagraph"/>
              <w:numPr>
                <w:ilvl w:val="0"/>
                <w:numId w:val="12"/>
              </w:numPr>
              <w:autoSpaceDE w:val="0"/>
              <w:autoSpaceDN w:val="0"/>
              <w:adjustRightInd w:val="0"/>
              <w:rPr>
                <w:rFonts w:ascii="AppleSystemUIFont" w:hAnsi="AppleSystemUIFont" w:cs="AppleSystemUIFont"/>
                <w:b/>
                <w:bCs/>
              </w:rPr>
            </w:pPr>
            <w:r w:rsidRPr="00127BED">
              <w:rPr>
                <w:rFonts w:ascii="AppleSystemUIFont" w:hAnsi="AppleSystemUIFont" w:cs="AppleSystemUIFont"/>
              </w:rPr>
              <w:t>Cassian</w:t>
            </w:r>
            <w:r>
              <w:rPr>
                <w:rFonts w:ascii="AppleSystemUIFont" w:hAnsi="AppleSystemUIFont" w:cs="AppleSystemUIFont"/>
              </w:rPr>
              <w:t xml:space="preserve"> Samaniego </w:t>
            </w:r>
            <w:hyperlink r:id="rId7" w:history="1">
              <w:r w:rsidRPr="003B6D92">
                <w:rPr>
                  <w:rStyle w:val="Hyperlink"/>
                  <w:rFonts w:ascii="AppleSystemUIFont" w:hAnsi="AppleSystemUIFont" w:cs="AppleSystemUIFont"/>
                </w:rPr>
                <w:t>(branch)</w:t>
              </w:r>
            </w:hyperlink>
          </w:p>
          <w:p w14:paraId="4DC9CF67" w14:textId="3DCEEF72" w:rsidR="00F41B4F" w:rsidRPr="00F41B4F" w:rsidRDefault="00F41B4F" w:rsidP="00127BED">
            <w:pPr>
              <w:pStyle w:val="ListParagraph"/>
              <w:numPr>
                <w:ilvl w:val="0"/>
                <w:numId w:val="12"/>
              </w:numPr>
              <w:autoSpaceDE w:val="0"/>
              <w:autoSpaceDN w:val="0"/>
              <w:adjustRightInd w:val="0"/>
              <w:rPr>
                <w:rFonts w:ascii="AppleSystemUIFont" w:hAnsi="AppleSystemUIFont" w:cs="AppleSystemUIFont"/>
                <w:b/>
                <w:bCs/>
              </w:rPr>
            </w:pPr>
            <w:r w:rsidRPr="00127BED">
              <w:rPr>
                <w:rFonts w:ascii="AppleSystemUIFont" w:hAnsi="AppleSystemUIFont" w:cs="AppleSystemUIFont"/>
              </w:rPr>
              <w:t>Ran Wai</w:t>
            </w:r>
            <w:r>
              <w:rPr>
                <w:rFonts w:ascii="AppleSystemUIFont" w:hAnsi="AppleSystemUIFont" w:cs="AppleSystemUIFont"/>
              </w:rPr>
              <w:t xml:space="preserve"> </w:t>
            </w:r>
            <w:hyperlink r:id="rId8" w:history="1">
              <w:r w:rsidRPr="003B6D92">
                <w:rPr>
                  <w:rStyle w:val="Hyperlink"/>
                  <w:rFonts w:ascii="AppleSystemUIFont" w:hAnsi="AppleSystemUIFont" w:cs="AppleSystemUIFont"/>
                </w:rPr>
                <w:t>(branch)</w:t>
              </w:r>
            </w:hyperlink>
          </w:p>
        </w:tc>
        <w:tc>
          <w:tcPr>
            <w:tcW w:w="5035" w:type="dxa"/>
          </w:tcPr>
          <w:p w14:paraId="74829AA9" w14:textId="77777777" w:rsidR="00F41B4F" w:rsidRPr="00127BED" w:rsidRDefault="00F41B4F" w:rsidP="00F41B4F">
            <w:pPr>
              <w:pStyle w:val="ListParagraph"/>
              <w:numPr>
                <w:ilvl w:val="0"/>
                <w:numId w:val="12"/>
              </w:numPr>
              <w:autoSpaceDE w:val="0"/>
              <w:autoSpaceDN w:val="0"/>
              <w:adjustRightInd w:val="0"/>
              <w:rPr>
                <w:rFonts w:ascii="AppleSystemUIFont" w:hAnsi="AppleSystemUIFont" w:cs="AppleSystemUIFont"/>
                <w:b/>
                <w:bCs/>
              </w:rPr>
            </w:pPr>
            <w:r w:rsidRPr="00127BED">
              <w:rPr>
                <w:rFonts w:ascii="AppleSystemUIFont" w:hAnsi="AppleSystemUIFont" w:cs="AppleSystemUIFont"/>
              </w:rPr>
              <w:t>Joel Watkins</w:t>
            </w:r>
            <w:r>
              <w:rPr>
                <w:rFonts w:ascii="AppleSystemUIFont" w:hAnsi="AppleSystemUIFont" w:cs="AppleSystemUIFont"/>
              </w:rPr>
              <w:t xml:space="preserve"> </w:t>
            </w:r>
            <w:hyperlink r:id="rId9" w:history="1">
              <w:r w:rsidRPr="003B6D92">
                <w:rPr>
                  <w:rStyle w:val="Hyperlink"/>
                  <w:rFonts w:ascii="AppleSystemUIFont" w:hAnsi="AppleSystemUIFont" w:cs="AppleSystemUIFont"/>
                </w:rPr>
                <w:t>(branch)</w:t>
              </w:r>
            </w:hyperlink>
          </w:p>
          <w:p w14:paraId="522683C0" w14:textId="56E8DE42" w:rsidR="00F41B4F" w:rsidRPr="00F41B4F" w:rsidRDefault="00F41B4F" w:rsidP="00127BED">
            <w:pPr>
              <w:pStyle w:val="ListParagraph"/>
              <w:numPr>
                <w:ilvl w:val="0"/>
                <w:numId w:val="12"/>
              </w:numPr>
              <w:autoSpaceDE w:val="0"/>
              <w:autoSpaceDN w:val="0"/>
              <w:adjustRightInd w:val="0"/>
              <w:rPr>
                <w:rFonts w:ascii="AppleSystemUIFont" w:hAnsi="AppleSystemUIFont" w:cs="AppleSystemUIFont"/>
                <w:b/>
                <w:bCs/>
              </w:rPr>
            </w:pPr>
            <w:r w:rsidRPr="00127BED">
              <w:rPr>
                <w:rFonts w:ascii="AppleSystemUIFont" w:hAnsi="AppleSystemUIFont" w:cs="AppleSystemUIFont"/>
              </w:rPr>
              <w:t>Natalie Smith</w:t>
            </w:r>
            <w:r>
              <w:rPr>
                <w:rFonts w:ascii="AppleSystemUIFont" w:hAnsi="AppleSystemUIFont" w:cs="AppleSystemUIFont"/>
              </w:rPr>
              <w:t xml:space="preserve"> </w:t>
            </w:r>
            <w:hyperlink r:id="rId10" w:history="1">
              <w:r w:rsidRPr="003B6D92">
                <w:rPr>
                  <w:rStyle w:val="Hyperlink"/>
                  <w:rFonts w:ascii="AppleSystemUIFont" w:hAnsi="AppleSystemUIFont" w:cs="AppleSystemUIFont"/>
                </w:rPr>
                <w:t>(branch)</w:t>
              </w:r>
            </w:hyperlink>
          </w:p>
        </w:tc>
      </w:tr>
    </w:tbl>
    <w:p w14:paraId="17204EC8" w14:textId="77777777" w:rsidR="00127BED" w:rsidRDefault="00127BED" w:rsidP="00127BED">
      <w:pPr>
        <w:autoSpaceDE w:val="0"/>
        <w:autoSpaceDN w:val="0"/>
        <w:adjustRightInd w:val="0"/>
        <w:rPr>
          <w:rFonts w:ascii="AppleSystemUIFont" w:hAnsi="AppleSystemUIFont" w:cs="AppleSystemUIFont"/>
        </w:rPr>
      </w:pPr>
    </w:p>
    <w:p w14:paraId="4D7B1B3C" w14:textId="7D6ED50A" w:rsidR="00127BED" w:rsidRPr="00C6464C" w:rsidRDefault="00127BED" w:rsidP="00127BED">
      <w:pPr>
        <w:autoSpaceDE w:val="0"/>
        <w:autoSpaceDN w:val="0"/>
        <w:adjustRightInd w:val="0"/>
        <w:rPr>
          <w:rFonts w:ascii="AppleSystemUIFont" w:hAnsi="AppleSystemUIFont" w:cs="AppleSystemUIFont"/>
          <w:b/>
          <w:bCs/>
          <w:u w:val="single"/>
        </w:rPr>
      </w:pPr>
      <w:r w:rsidRPr="00C6464C">
        <w:rPr>
          <w:rFonts w:ascii="AppleSystemUIFont" w:hAnsi="AppleSystemUIFont" w:cs="AppleSystemUIFont"/>
          <w:b/>
          <w:bCs/>
          <w:u w:val="single"/>
        </w:rPr>
        <w:t>Project Description/Outline</w:t>
      </w:r>
      <w:r w:rsidRPr="00C6464C">
        <w:rPr>
          <w:rFonts w:ascii="AppleSystemUIFont" w:hAnsi="AppleSystemUIFont" w:cs="AppleSystemUIFont"/>
          <w:b/>
          <w:bCs/>
          <w:u w:val="single"/>
        </w:rPr>
        <w:t>:</w:t>
      </w:r>
    </w:p>
    <w:p w14:paraId="1FEFDF57" w14:textId="5DB12F99" w:rsidR="00127BED" w:rsidRDefault="00127BED" w:rsidP="00127BED">
      <w:pPr>
        <w:autoSpaceDE w:val="0"/>
        <w:autoSpaceDN w:val="0"/>
        <w:adjustRightInd w:val="0"/>
        <w:rPr>
          <w:rFonts w:ascii="AppleSystemUIFont" w:hAnsi="AppleSystemUIFont" w:cs="AppleSystemUIFont"/>
          <w:b/>
          <w:bCs/>
        </w:rPr>
      </w:pPr>
    </w:p>
    <w:p w14:paraId="132D62F6" w14:textId="77777777" w:rsidR="00F41B4F" w:rsidRDefault="00B77D6D" w:rsidP="00127BED">
      <w:pPr>
        <w:autoSpaceDE w:val="0"/>
        <w:autoSpaceDN w:val="0"/>
        <w:adjustRightInd w:val="0"/>
        <w:rPr>
          <w:rFonts w:ascii="AppleSystemUIFont" w:hAnsi="AppleSystemUIFont" w:cs="AppleSystemUIFont"/>
        </w:rPr>
      </w:pPr>
      <w:r w:rsidRPr="00505A6A">
        <w:rPr>
          <w:rFonts w:ascii="AppleSystemUIFont" w:hAnsi="AppleSystemUIFont" w:cs="AppleSystemUIFont"/>
        </w:rPr>
        <w:t xml:space="preserve">Utilizing </w:t>
      </w:r>
      <w:r w:rsidR="00505A6A">
        <w:rPr>
          <w:rFonts w:ascii="AppleSystemUIFont" w:hAnsi="AppleSystemUIFont" w:cs="AppleSystemUIFont"/>
        </w:rPr>
        <w:t xml:space="preserve">Season 10 (Jan 2020 – Current) </w:t>
      </w:r>
      <w:r w:rsidRPr="00505A6A">
        <w:rPr>
          <w:rFonts w:ascii="AppleSystemUIFont" w:hAnsi="AppleSystemUIFont" w:cs="AppleSystemUIFont"/>
        </w:rPr>
        <w:t xml:space="preserve">player data, supplied by the Riot game developer API, our goal is to isolate and understand the performance data to </w:t>
      </w:r>
      <w:r w:rsidR="00ED1AB7">
        <w:rPr>
          <w:rFonts w:ascii="AppleSystemUIFont" w:hAnsi="AppleSystemUIFont" w:cs="AppleSystemUIFont"/>
        </w:rPr>
        <w:t xml:space="preserve">see </w:t>
      </w:r>
      <w:r w:rsidRPr="00505A6A">
        <w:rPr>
          <w:rFonts w:ascii="AppleSystemUIFont" w:hAnsi="AppleSystemUIFont" w:cs="AppleSystemUIFont"/>
        </w:rPr>
        <w:t xml:space="preserve">how top performers rank in specific ranking divisions. </w:t>
      </w:r>
    </w:p>
    <w:p w14:paraId="0595F1A1" w14:textId="77777777" w:rsidR="00F41B4F" w:rsidRDefault="00F41B4F" w:rsidP="00127BED">
      <w:pPr>
        <w:autoSpaceDE w:val="0"/>
        <w:autoSpaceDN w:val="0"/>
        <w:adjustRightInd w:val="0"/>
        <w:rPr>
          <w:rFonts w:ascii="AppleSystemUIFont" w:hAnsi="AppleSystemUIFont" w:cs="AppleSystemUIFont"/>
        </w:rPr>
      </w:pPr>
    </w:p>
    <w:p w14:paraId="31CCC67C" w14:textId="77777777" w:rsidR="00F41B4F" w:rsidRDefault="00B77D6D" w:rsidP="00127BED">
      <w:pPr>
        <w:autoSpaceDE w:val="0"/>
        <w:autoSpaceDN w:val="0"/>
        <w:adjustRightInd w:val="0"/>
        <w:rPr>
          <w:rFonts w:ascii="AppleSystemUIFont" w:hAnsi="AppleSystemUIFont" w:cs="AppleSystemUIFont"/>
        </w:rPr>
      </w:pPr>
      <w:r w:rsidRPr="00505A6A">
        <w:rPr>
          <w:rFonts w:ascii="AppleSystemUIFont" w:hAnsi="AppleSystemUIFont" w:cs="AppleSystemUIFont"/>
        </w:rPr>
        <w:t xml:space="preserve">We will utilize random sample sizing to </w:t>
      </w:r>
      <w:r w:rsidR="00F41B4F">
        <w:rPr>
          <w:rFonts w:ascii="AppleSystemUIFont" w:hAnsi="AppleSystemUIFont" w:cs="AppleSystemUIFont"/>
        </w:rPr>
        <w:t xml:space="preserve">gather </w:t>
      </w:r>
      <w:r w:rsidR="00505A6A" w:rsidRPr="00505A6A">
        <w:rPr>
          <w:rFonts w:ascii="AppleSystemUIFont" w:hAnsi="AppleSystemUIFont" w:cs="AppleSystemUIFont"/>
        </w:rPr>
        <w:t xml:space="preserve">users and champions (self-selected characters) to </w:t>
      </w:r>
      <w:r w:rsidR="00F41B4F">
        <w:rPr>
          <w:rFonts w:ascii="AppleSystemUIFont" w:hAnsi="AppleSystemUIFont" w:cs="AppleSystemUIFont"/>
        </w:rPr>
        <w:t>summarize</w:t>
      </w:r>
      <w:r w:rsidR="00505A6A" w:rsidRPr="00505A6A">
        <w:rPr>
          <w:rFonts w:ascii="AppleSystemUIFont" w:hAnsi="AppleSystemUIFont" w:cs="AppleSystemUIFont"/>
        </w:rPr>
        <w:t xml:space="preserve"> th</w:t>
      </w:r>
      <w:r w:rsidR="00F41B4F">
        <w:rPr>
          <w:rFonts w:ascii="AppleSystemUIFont" w:hAnsi="AppleSystemUIFont" w:cs="AppleSystemUIFont"/>
        </w:rPr>
        <w:t>e results of those</w:t>
      </w:r>
      <w:r w:rsidR="00505A6A" w:rsidRPr="00505A6A">
        <w:rPr>
          <w:rFonts w:ascii="AppleSystemUIFont" w:hAnsi="AppleSystemUIFont" w:cs="AppleSystemUIFont"/>
        </w:rPr>
        <w:t xml:space="preserve"> that obtain higher win percentages and are picked most often within the game interface. </w:t>
      </w:r>
    </w:p>
    <w:p w14:paraId="1E1D6D98" w14:textId="77777777" w:rsidR="00F41B4F" w:rsidRDefault="00F41B4F" w:rsidP="00127BED">
      <w:pPr>
        <w:autoSpaceDE w:val="0"/>
        <w:autoSpaceDN w:val="0"/>
        <w:adjustRightInd w:val="0"/>
        <w:rPr>
          <w:rFonts w:ascii="AppleSystemUIFont" w:hAnsi="AppleSystemUIFont" w:cs="AppleSystemUIFont"/>
        </w:rPr>
      </w:pPr>
    </w:p>
    <w:p w14:paraId="717BF17F" w14:textId="17E743B6" w:rsidR="00B77D6D" w:rsidRPr="00505A6A" w:rsidRDefault="00505A6A" w:rsidP="00127BED">
      <w:pPr>
        <w:autoSpaceDE w:val="0"/>
        <w:autoSpaceDN w:val="0"/>
        <w:adjustRightInd w:val="0"/>
        <w:rPr>
          <w:rFonts w:ascii="AppleSystemUIFont" w:hAnsi="AppleSystemUIFont" w:cs="AppleSystemUIFont"/>
        </w:rPr>
      </w:pPr>
      <w:r w:rsidRPr="00505A6A">
        <w:rPr>
          <w:rFonts w:ascii="AppleSystemUIFont" w:hAnsi="AppleSystemUIFont" w:cs="AppleSystemUIFont"/>
        </w:rPr>
        <w:t>Our theory is that the champions with better performing statistics will be those that most often rank in the higher tiers, are most often picked, and will be found utilizing their successful match history.</w:t>
      </w:r>
    </w:p>
    <w:p w14:paraId="1FA02E26" w14:textId="77777777" w:rsidR="00B77D6D" w:rsidRDefault="00B77D6D" w:rsidP="00127BED">
      <w:pPr>
        <w:autoSpaceDE w:val="0"/>
        <w:autoSpaceDN w:val="0"/>
        <w:adjustRightInd w:val="0"/>
        <w:rPr>
          <w:rFonts w:ascii="AppleSystemUIFont" w:hAnsi="AppleSystemUIFont" w:cs="AppleSystemUIFont"/>
          <w:b/>
          <w:bCs/>
        </w:rPr>
      </w:pPr>
    </w:p>
    <w:p w14:paraId="11568F13" w14:textId="2424A542" w:rsidR="00127BED" w:rsidRPr="00C6464C" w:rsidRDefault="00127BED" w:rsidP="00127BED">
      <w:pPr>
        <w:autoSpaceDE w:val="0"/>
        <w:autoSpaceDN w:val="0"/>
        <w:adjustRightInd w:val="0"/>
        <w:rPr>
          <w:rFonts w:ascii="AppleSystemUIFont" w:hAnsi="AppleSystemUIFont" w:cs="AppleSystemUIFont"/>
          <w:b/>
          <w:bCs/>
          <w:u w:val="single"/>
        </w:rPr>
      </w:pPr>
      <w:r w:rsidRPr="00C6464C">
        <w:rPr>
          <w:rFonts w:ascii="AppleSystemUIFont" w:hAnsi="AppleSystemUIFont" w:cs="AppleSystemUIFont"/>
          <w:b/>
          <w:bCs/>
          <w:u w:val="single"/>
        </w:rPr>
        <w:t>Research Questions to be Answered</w:t>
      </w:r>
      <w:r w:rsidR="00505A6A" w:rsidRPr="00C6464C">
        <w:rPr>
          <w:rFonts w:ascii="AppleSystemUIFont" w:hAnsi="AppleSystemUIFont" w:cs="AppleSystemUIFont"/>
          <w:b/>
          <w:bCs/>
          <w:u w:val="single"/>
        </w:rPr>
        <w:t>:</w:t>
      </w:r>
    </w:p>
    <w:p w14:paraId="40BB7424" w14:textId="77777777" w:rsidR="00127BED" w:rsidRDefault="00127BED" w:rsidP="00127BED">
      <w:pPr>
        <w:autoSpaceDE w:val="0"/>
        <w:autoSpaceDN w:val="0"/>
        <w:adjustRightInd w:val="0"/>
        <w:rPr>
          <w:rFonts w:ascii="AppleSystemUIFont" w:hAnsi="AppleSystemUIFont" w:cs="AppleSystemUIFont"/>
        </w:rPr>
      </w:pPr>
    </w:p>
    <w:p w14:paraId="5C23FA4A" w14:textId="77777777" w:rsidR="00505A6A" w:rsidRPr="00250043" w:rsidRDefault="00127BED" w:rsidP="00505A6A">
      <w:pPr>
        <w:pStyle w:val="ListParagraph"/>
        <w:numPr>
          <w:ilvl w:val="0"/>
          <w:numId w:val="13"/>
        </w:numPr>
        <w:autoSpaceDE w:val="0"/>
        <w:autoSpaceDN w:val="0"/>
        <w:adjustRightInd w:val="0"/>
        <w:rPr>
          <w:rFonts w:ascii="AppleSystemUIFont" w:hAnsi="AppleSystemUIFont" w:cs="AppleSystemUIFont"/>
          <w:b/>
          <w:bCs/>
          <w:i/>
          <w:iCs/>
          <w:color w:val="4472C4" w:themeColor="accent1"/>
        </w:rPr>
      </w:pPr>
      <w:r w:rsidRPr="00250043">
        <w:rPr>
          <w:rFonts w:ascii="AppleSystemUIFont" w:hAnsi="AppleSystemUIFont" w:cs="AppleSystemUIFont"/>
          <w:b/>
          <w:bCs/>
          <w:i/>
          <w:iCs/>
          <w:color w:val="4472C4" w:themeColor="accent1"/>
        </w:rPr>
        <w:t>Which champions have the highest/lowest win percentages?</w:t>
      </w:r>
    </w:p>
    <w:p w14:paraId="010B97BB" w14:textId="77777777" w:rsidR="00505A6A" w:rsidRPr="00250043" w:rsidRDefault="00127BED" w:rsidP="00505A6A">
      <w:pPr>
        <w:pStyle w:val="ListParagraph"/>
        <w:numPr>
          <w:ilvl w:val="0"/>
          <w:numId w:val="13"/>
        </w:numPr>
        <w:autoSpaceDE w:val="0"/>
        <w:autoSpaceDN w:val="0"/>
        <w:adjustRightInd w:val="0"/>
        <w:rPr>
          <w:rFonts w:ascii="AppleSystemUIFont" w:hAnsi="AppleSystemUIFont" w:cs="AppleSystemUIFont"/>
          <w:b/>
          <w:bCs/>
          <w:i/>
          <w:iCs/>
          <w:color w:val="4472C4" w:themeColor="accent1"/>
        </w:rPr>
      </w:pPr>
      <w:r w:rsidRPr="00250043">
        <w:rPr>
          <w:rFonts w:ascii="AppleSystemUIFont" w:hAnsi="AppleSystemUIFont" w:cs="AppleSystemUIFont"/>
          <w:b/>
          <w:bCs/>
          <w:i/>
          <w:iCs/>
          <w:color w:val="4472C4" w:themeColor="accent1"/>
        </w:rPr>
        <w:t>Which champions have the highest pick/ban percentages?</w:t>
      </w:r>
    </w:p>
    <w:p w14:paraId="7B50059E" w14:textId="48348E67" w:rsidR="00505A6A" w:rsidRPr="00250043" w:rsidRDefault="00127BED" w:rsidP="00505A6A">
      <w:pPr>
        <w:pStyle w:val="ListParagraph"/>
        <w:numPr>
          <w:ilvl w:val="0"/>
          <w:numId w:val="13"/>
        </w:numPr>
        <w:autoSpaceDE w:val="0"/>
        <w:autoSpaceDN w:val="0"/>
        <w:adjustRightInd w:val="0"/>
        <w:rPr>
          <w:rFonts w:ascii="AppleSystemUIFont" w:hAnsi="AppleSystemUIFont" w:cs="AppleSystemUIFont"/>
          <w:b/>
          <w:bCs/>
          <w:i/>
          <w:iCs/>
          <w:color w:val="4472C4" w:themeColor="accent1"/>
        </w:rPr>
      </w:pPr>
      <w:r w:rsidRPr="00250043">
        <w:rPr>
          <w:rFonts w:ascii="AppleSystemUIFont" w:hAnsi="AppleSystemUIFont" w:cs="AppleSystemUIFont"/>
          <w:b/>
          <w:bCs/>
          <w:i/>
          <w:iCs/>
          <w:color w:val="4472C4" w:themeColor="accent1"/>
        </w:rPr>
        <w:t>Which champions are played in which role most frequently?</w:t>
      </w:r>
    </w:p>
    <w:p w14:paraId="2347F284" w14:textId="5CFCB1D0" w:rsidR="00505A6A" w:rsidRDefault="00505A6A" w:rsidP="00505A6A">
      <w:pPr>
        <w:pStyle w:val="ListParagraph"/>
        <w:numPr>
          <w:ilvl w:val="0"/>
          <w:numId w:val="13"/>
        </w:numPr>
        <w:autoSpaceDE w:val="0"/>
        <w:autoSpaceDN w:val="0"/>
        <w:adjustRightInd w:val="0"/>
        <w:rPr>
          <w:rFonts w:ascii="AppleSystemUIFont" w:hAnsi="AppleSystemUIFont" w:cs="AppleSystemUIFont"/>
        </w:rPr>
      </w:pPr>
      <w:r>
        <w:rPr>
          <w:rFonts w:ascii="AppleSystemUIFont" w:hAnsi="AppleSystemUIFont" w:cs="AppleSystemUIFont"/>
        </w:rPr>
        <w:t>What does the champion data in specific ranks show us? What inferences can be made about game play in each division?</w:t>
      </w:r>
    </w:p>
    <w:p w14:paraId="44B2F88F" w14:textId="00B00723" w:rsidR="00505A6A" w:rsidRPr="00505A6A" w:rsidRDefault="00505A6A" w:rsidP="00505A6A">
      <w:pPr>
        <w:pStyle w:val="ListParagraph"/>
        <w:numPr>
          <w:ilvl w:val="0"/>
          <w:numId w:val="13"/>
        </w:numPr>
        <w:autoSpaceDE w:val="0"/>
        <w:autoSpaceDN w:val="0"/>
        <w:adjustRightInd w:val="0"/>
        <w:rPr>
          <w:rFonts w:ascii="AppleSystemUIFont" w:hAnsi="AppleSystemUIFont" w:cs="AppleSystemUIFont"/>
        </w:rPr>
      </w:pPr>
      <w:r>
        <w:rPr>
          <w:rFonts w:ascii="AppleSystemUIFont" w:hAnsi="AppleSystemUIFont" w:cs="AppleSystemUIFont"/>
        </w:rPr>
        <w:t xml:space="preserve">What inferences can be made about character selection and class? </w:t>
      </w:r>
    </w:p>
    <w:p w14:paraId="2F0522A0" w14:textId="2666937B" w:rsidR="00127BED" w:rsidRDefault="00505A6A" w:rsidP="00505A6A">
      <w:pPr>
        <w:pStyle w:val="ListParagraph"/>
        <w:numPr>
          <w:ilvl w:val="0"/>
          <w:numId w:val="13"/>
        </w:numPr>
        <w:autoSpaceDE w:val="0"/>
        <w:autoSpaceDN w:val="0"/>
        <w:adjustRightInd w:val="0"/>
        <w:rPr>
          <w:rFonts w:ascii="AppleSystemUIFont" w:hAnsi="AppleSystemUIFont" w:cs="AppleSystemUIFont"/>
        </w:rPr>
      </w:pPr>
      <w:r w:rsidRPr="00505A6A">
        <w:rPr>
          <w:rFonts w:ascii="AppleSystemUIFont" w:hAnsi="AppleSystemUIFont" w:cs="AppleSystemUIFont"/>
          <w:i/>
          <w:iCs/>
        </w:rPr>
        <w:t>BONUS:</w:t>
      </w:r>
      <w:r>
        <w:rPr>
          <w:rFonts w:ascii="AppleSystemUIFont" w:hAnsi="AppleSystemUIFont" w:cs="AppleSystemUIFont"/>
        </w:rPr>
        <w:t xml:space="preserve"> </w:t>
      </w:r>
      <w:r w:rsidR="00127BED" w:rsidRPr="00505A6A">
        <w:rPr>
          <w:rFonts w:ascii="AppleSystemUIFont" w:hAnsi="AppleSystemUIFont" w:cs="AppleSystemUIFont"/>
        </w:rPr>
        <w:t xml:space="preserve">Which </w:t>
      </w:r>
      <w:r w:rsidRPr="00505A6A">
        <w:rPr>
          <w:rFonts w:ascii="AppleSystemUIFont" w:hAnsi="AppleSystemUIFont" w:cs="AppleSystemUIFont"/>
        </w:rPr>
        <w:t>summoner ID’s</w:t>
      </w:r>
      <w:r w:rsidR="00127BED" w:rsidRPr="00505A6A">
        <w:rPr>
          <w:rFonts w:ascii="AppleSystemUIFont" w:hAnsi="AppleSystemUIFont" w:cs="AppleSystemUIFont"/>
        </w:rPr>
        <w:t xml:space="preserve"> are most often a veteran status? </w:t>
      </w:r>
    </w:p>
    <w:p w14:paraId="153A58D5" w14:textId="5F10028B" w:rsidR="00505A6A" w:rsidRPr="00505A6A" w:rsidRDefault="00505A6A" w:rsidP="00505A6A">
      <w:pPr>
        <w:pStyle w:val="ListParagraph"/>
        <w:numPr>
          <w:ilvl w:val="0"/>
          <w:numId w:val="13"/>
        </w:numPr>
        <w:autoSpaceDE w:val="0"/>
        <w:autoSpaceDN w:val="0"/>
        <w:adjustRightInd w:val="0"/>
        <w:rPr>
          <w:rFonts w:ascii="AppleSystemUIFont" w:hAnsi="AppleSystemUIFont" w:cs="AppleSystemUIFont"/>
        </w:rPr>
      </w:pPr>
      <w:r w:rsidRPr="00505A6A">
        <w:rPr>
          <w:rFonts w:ascii="AppleSystemUIFont" w:hAnsi="AppleSystemUIFont" w:cs="AppleSystemUIFont"/>
          <w:i/>
          <w:iCs/>
        </w:rPr>
        <w:t>BONUS:</w:t>
      </w:r>
      <w:r>
        <w:rPr>
          <w:rFonts w:ascii="AppleSystemUIFont" w:hAnsi="AppleSystemUIFont" w:cs="AppleSystemUIFont"/>
        </w:rPr>
        <w:t xml:space="preserve"> How has the pandemic effected game play? </w:t>
      </w:r>
    </w:p>
    <w:p w14:paraId="730E1F93" w14:textId="77777777" w:rsidR="00127BED" w:rsidRDefault="00127BED" w:rsidP="00127BED">
      <w:pPr>
        <w:autoSpaceDE w:val="0"/>
        <w:autoSpaceDN w:val="0"/>
        <w:adjustRightInd w:val="0"/>
        <w:rPr>
          <w:rFonts w:ascii="AppleSystemUIFont" w:hAnsi="AppleSystemUIFont" w:cs="AppleSystemUIFont"/>
        </w:rPr>
      </w:pPr>
    </w:p>
    <w:p w14:paraId="28A8994A" w14:textId="3115DFF3" w:rsidR="00505A6A" w:rsidRDefault="00505A6A" w:rsidP="00505A6A">
      <w:pPr>
        <w:autoSpaceDE w:val="0"/>
        <w:autoSpaceDN w:val="0"/>
        <w:adjustRightInd w:val="0"/>
        <w:rPr>
          <w:rFonts w:ascii="AppleSystemUIFont" w:hAnsi="AppleSystemUIFont" w:cs="AppleSystemUIFont"/>
          <w:b/>
          <w:bCs/>
          <w:u w:val="single"/>
        </w:rPr>
      </w:pPr>
      <w:r w:rsidRPr="00C6464C">
        <w:rPr>
          <w:rFonts w:ascii="AppleSystemUIFont" w:hAnsi="AppleSystemUIFont" w:cs="AppleSystemUIFont"/>
          <w:b/>
          <w:bCs/>
          <w:u w:val="single"/>
        </w:rPr>
        <w:t>Data Clean up by Ranks:</w:t>
      </w:r>
    </w:p>
    <w:p w14:paraId="2F3D355C" w14:textId="77777777" w:rsidR="00C6464C" w:rsidRPr="00C6464C" w:rsidRDefault="00C6464C" w:rsidP="00505A6A">
      <w:pPr>
        <w:autoSpaceDE w:val="0"/>
        <w:autoSpaceDN w:val="0"/>
        <w:adjustRightInd w:val="0"/>
        <w:rPr>
          <w:rFonts w:ascii="AppleSystemUIFont" w:hAnsi="AppleSystemUIFont" w:cs="AppleSystemUIFont"/>
          <w:b/>
          <w:bCs/>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505A6A" w14:paraId="74EC4F5A" w14:textId="77777777" w:rsidTr="007B05D0">
        <w:tc>
          <w:tcPr>
            <w:tcW w:w="4675" w:type="dxa"/>
          </w:tcPr>
          <w:p w14:paraId="2CEC4C5B" w14:textId="77777777" w:rsidR="00505A6A" w:rsidRPr="00F61D5B" w:rsidRDefault="00505A6A" w:rsidP="00505A6A">
            <w:pPr>
              <w:pStyle w:val="ListParagraph"/>
              <w:numPr>
                <w:ilvl w:val="0"/>
                <w:numId w:val="14"/>
              </w:numPr>
              <w:autoSpaceDE w:val="0"/>
              <w:autoSpaceDN w:val="0"/>
              <w:adjustRightInd w:val="0"/>
              <w:rPr>
                <w:rFonts w:ascii="AppleSystemUIFont" w:hAnsi="AppleSystemUIFont" w:cs="AppleSystemUIFont"/>
                <w:b/>
                <w:bCs/>
                <w:color w:val="4472C4" w:themeColor="accent1"/>
              </w:rPr>
            </w:pPr>
            <w:r w:rsidRPr="00F61D5B">
              <w:rPr>
                <w:rFonts w:ascii="AppleSystemUIFont" w:hAnsi="AppleSystemUIFont" w:cs="AppleSystemUIFont"/>
                <w:b/>
                <w:bCs/>
                <w:color w:val="4472C4" w:themeColor="accent1"/>
              </w:rPr>
              <w:t>Cassian –</w:t>
            </w:r>
          </w:p>
          <w:p w14:paraId="003A0AE4" w14:textId="0F0C47D6" w:rsidR="00505A6A" w:rsidRDefault="00505A6A" w:rsidP="00505A6A">
            <w:pPr>
              <w:pStyle w:val="ListParagraph"/>
              <w:numPr>
                <w:ilvl w:val="1"/>
                <w:numId w:val="14"/>
              </w:numPr>
              <w:autoSpaceDE w:val="0"/>
              <w:autoSpaceDN w:val="0"/>
              <w:adjustRightInd w:val="0"/>
              <w:rPr>
                <w:rFonts w:ascii="AppleSystemUIFont" w:hAnsi="AppleSystemUIFont" w:cs="AppleSystemUIFont"/>
              </w:rPr>
            </w:pPr>
            <w:r w:rsidRPr="00505A6A">
              <w:rPr>
                <w:rFonts w:ascii="AppleSystemUIFont" w:hAnsi="AppleSystemUIFont" w:cs="AppleSystemUIFont"/>
              </w:rPr>
              <w:t>I</w:t>
            </w:r>
            <w:r w:rsidR="00F61D5B">
              <w:rPr>
                <w:rFonts w:ascii="AppleSystemUIFont" w:hAnsi="AppleSystemUIFont" w:cs="AppleSystemUIFont"/>
              </w:rPr>
              <w:t>ron</w:t>
            </w:r>
            <w:r w:rsidRPr="00505A6A">
              <w:rPr>
                <w:rFonts w:ascii="AppleSystemUIFont" w:hAnsi="AppleSystemUIFont" w:cs="AppleSystemUIFont"/>
              </w:rPr>
              <w:t xml:space="preserve"> (100)</w:t>
            </w:r>
          </w:p>
          <w:p w14:paraId="4DC07969" w14:textId="711D92C1" w:rsidR="00505A6A" w:rsidRDefault="00505A6A" w:rsidP="00505A6A">
            <w:pPr>
              <w:pStyle w:val="ListParagraph"/>
              <w:numPr>
                <w:ilvl w:val="1"/>
                <w:numId w:val="14"/>
              </w:numPr>
              <w:autoSpaceDE w:val="0"/>
              <w:autoSpaceDN w:val="0"/>
              <w:adjustRightInd w:val="0"/>
              <w:rPr>
                <w:rFonts w:ascii="AppleSystemUIFont" w:hAnsi="AppleSystemUIFont" w:cs="AppleSystemUIFont"/>
              </w:rPr>
            </w:pPr>
            <w:r w:rsidRPr="00505A6A">
              <w:rPr>
                <w:rFonts w:ascii="AppleSystemUIFont" w:hAnsi="AppleSystemUIFont" w:cs="AppleSystemUIFont"/>
              </w:rPr>
              <w:t>B</w:t>
            </w:r>
            <w:r w:rsidR="00F61D5B">
              <w:rPr>
                <w:rFonts w:ascii="AppleSystemUIFont" w:hAnsi="AppleSystemUIFont" w:cs="AppleSystemUIFont"/>
              </w:rPr>
              <w:t>ronze</w:t>
            </w:r>
            <w:r>
              <w:rPr>
                <w:rFonts w:ascii="AppleSystemUIFont" w:hAnsi="AppleSystemUIFont" w:cs="AppleSystemUIFont"/>
              </w:rPr>
              <w:t xml:space="preserve"> </w:t>
            </w:r>
            <w:r w:rsidRPr="00505A6A">
              <w:rPr>
                <w:rFonts w:ascii="AppleSystemUIFont" w:hAnsi="AppleSystemUIFont" w:cs="AppleSystemUIFont"/>
              </w:rPr>
              <w:t xml:space="preserve">(200 </w:t>
            </w:r>
            <w:r w:rsidR="00F61D5B" w:rsidRPr="00505A6A">
              <w:rPr>
                <w:rFonts w:ascii="AppleSystemUIFont" w:hAnsi="AppleSystemUIFont" w:cs="AppleSystemUIFont"/>
              </w:rPr>
              <w:t>ea.</w:t>
            </w:r>
            <w:r w:rsidR="008545A2">
              <w:rPr>
                <w:rFonts w:ascii="AppleSystemUIFont" w:hAnsi="AppleSystemUIFont" w:cs="AppleSystemUIFont"/>
              </w:rPr>
              <w:t>/</w:t>
            </w:r>
            <w:r w:rsidRPr="00505A6A">
              <w:rPr>
                <w:rFonts w:ascii="AppleSystemUIFont" w:hAnsi="AppleSystemUIFont" w:cs="AppleSystemUIFont"/>
              </w:rPr>
              <w:t>50 per tier)</w:t>
            </w:r>
          </w:p>
          <w:p w14:paraId="6BFE8DE8" w14:textId="1693EB87" w:rsidR="00505A6A" w:rsidRDefault="00505A6A" w:rsidP="00505A6A">
            <w:pPr>
              <w:pStyle w:val="ListParagraph"/>
              <w:numPr>
                <w:ilvl w:val="1"/>
                <w:numId w:val="14"/>
              </w:numPr>
              <w:autoSpaceDE w:val="0"/>
              <w:autoSpaceDN w:val="0"/>
              <w:adjustRightInd w:val="0"/>
              <w:rPr>
                <w:rFonts w:ascii="AppleSystemUIFont" w:hAnsi="AppleSystemUIFont" w:cs="AppleSystemUIFont"/>
              </w:rPr>
            </w:pPr>
            <w:proofErr w:type="gramStart"/>
            <w:r w:rsidRPr="00505A6A">
              <w:rPr>
                <w:rFonts w:ascii="AppleSystemUIFont" w:hAnsi="AppleSystemUIFont" w:cs="AppleSystemUIFont"/>
              </w:rPr>
              <w:t>S</w:t>
            </w:r>
            <w:r w:rsidR="00F61D5B">
              <w:rPr>
                <w:rFonts w:ascii="AppleSystemUIFont" w:hAnsi="AppleSystemUIFont" w:cs="AppleSystemUIFont"/>
              </w:rPr>
              <w:t>ilver</w:t>
            </w:r>
            <w:r w:rsidRPr="00505A6A">
              <w:rPr>
                <w:rFonts w:ascii="AppleSystemUIFont" w:hAnsi="AppleSystemUIFont" w:cs="AppleSystemUIFont"/>
              </w:rPr>
              <w:t>(</w:t>
            </w:r>
            <w:proofErr w:type="gramEnd"/>
            <w:r w:rsidRPr="00505A6A">
              <w:rPr>
                <w:rFonts w:ascii="AppleSystemUIFont" w:hAnsi="AppleSystemUIFont" w:cs="AppleSystemUIFont"/>
              </w:rPr>
              <w:t>200 ea</w:t>
            </w:r>
            <w:r w:rsidR="00F61D5B">
              <w:rPr>
                <w:rFonts w:ascii="AppleSystemUIFont" w:hAnsi="AppleSystemUIFont" w:cs="AppleSystemUIFont"/>
              </w:rPr>
              <w:t>.</w:t>
            </w:r>
            <w:r w:rsidRPr="00505A6A">
              <w:rPr>
                <w:rFonts w:ascii="AppleSystemUIFont" w:hAnsi="AppleSystemUIFont" w:cs="AppleSystemUIFont"/>
              </w:rPr>
              <w:t>)</w:t>
            </w:r>
          </w:p>
          <w:p w14:paraId="2F01E2A5" w14:textId="77777777" w:rsidR="00505A6A" w:rsidRDefault="00505A6A" w:rsidP="00505A6A">
            <w:pPr>
              <w:autoSpaceDE w:val="0"/>
              <w:autoSpaceDN w:val="0"/>
              <w:adjustRightInd w:val="0"/>
              <w:rPr>
                <w:rFonts w:ascii="AppleSystemUIFont" w:hAnsi="AppleSystemUIFont" w:cs="AppleSystemUIFont"/>
                <w:b/>
                <w:bCs/>
              </w:rPr>
            </w:pPr>
          </w:p>
        </w:tc>
        <w:tc>
          <w:tcPr>
            <w:tcW w:w="4675" w:type="dxa"/>
          </w:tcPr>
          <w:p w14:paraId="764F19D3" w14:textId="77777777" w:rsidR="00505A6A" w:rsidRPr="00F61D5B" w:rsidRDefault="00505A6A" w:rsidP="00505A6A">
            <w:pPr>
              <w:pStyle w:val="ListParagraph"/>
              <w:numPr>
                <w:ilvl w:val="0"/>
                <w:numId w:val="14"/>
              </w:numPr>
              <w:autoSpaceDE w:val="0"/>
              <w:autoSpaceDN w:val="0"/>
              <w:adjustRightInd w:val="0"/>
              <w:rPr>
                <w:rFonts w:ascii="AppleSystemUIFont" w:hAnsi="AppleSystemUIFont" w:cs="AppleSystemUIFont"/>
                <w:b/>
                <w:bCs/>
                <w:color w:val="4472C4" w:themeColor="accent1"/>
              </w:rPr>
            </w:pPr>
            <w:r w:rsidRPr="00F61D5B">
              <w:rPr>
                <w:rFonts w:ascii="AppleSystemUIFont" w:hAnsi="AppleSystemUIFont" w:cs="AppleSystemUIFont"/>
                <w:b/>
                <w:bCs/>
                <w:color w:val="4472C4" w:themeColor="accent1"/>
              </w:rPr>
              <w:t>Joel –</w:t>
            </w:r>
          </w:p>
          <w:p w14:paraId="539E9FB3" w14:textId="439C9FE0" w:rsidR="00505A6A" w:rsidRDefault="00505A6A" w:rsidP="00505A6A">
            <w:pPr>
              <w:pStyle w:val="ListParagraph"/>
              <w:numPr>
                <w:ilvl w:val="1"/>
                <w:numId w:val="14"/>
              </w:numPr>
              <w:autoSpaceDE w:val="0"/>
              <w:autoSpaceDN w:val="0"/>
              <w:adjustRightInd w:val="0"/>
              <w:rPr>
                <w:rFonts w:ascii="AppleSystemUIFont" w:hAnsi="AppleSystemUIFont" w:cs="AppleSystemUIFont"/>
              </w:rPr>
            </w:pPr>
            <w:r w:rsidRPr="00505A6A">
              <w:rPr>
                <w:rFonts w:ascii="AppleSystemUIFont" w:hAnsi="AppleSystemUIFont" w:cs="AppleSystemUIFont"/>
              </w:rPr>
              <w:t>G</w:t>
            </w:r>
            <w:r w:rsidR="00F61D5B">
              <w:rPr>
                <w:rFonts w:ascii="AppleSystemUIFont" w:hAnsi="AppleSystemUIFont" w:cs="AppleSystemUIFont"/>
              </w:rPr>
              <w:t>old</w:t>
            </w:r>
            <w:r w:rsidRPr="00505A6A">
              <w:rPr>
                <w:rFonts w:ascii="AppleSystemUIFont" w:hAnsi="AppleSystemUIFont" w:cs="AppleSystemUIFont"/>
              </w:rPr>
              <w:t xml:space="preserve"> (200 each</w:t>
            </w:r>
            <w:r w:rsidR="008545A2">
              <w:rPr>
                <w:rFonts w:ascii="AppleSystemUIFont" w:hAnsi="AppleSystemUIFont" w:cs="AppleSystemUIFont"/>
              </w:rPr>
              <w:t xml:space="preserve"> ea</w:t>
            </w:r>
            <w:r w:rsidR="00F61D5B">
              <w:rPr>
                <w:rFonts w:ascii="AppleSystemUIFont" w:hAnsi="AppleSystemUIFont" w:cs="AppleSystemUIFont"/>
              </w:rPr>
              <w:t>.</w:t>
            </w:r>
            <w:r w:rsidRPr="00505A6A">
              <w:rPr>
                <w:rFonts w:ascii="AppleSystemUIFont" w:hAnsi="AppleSystemUIFont" w:cs="AppleSystemUIFont"/>
              </w:rPr>
              <w:t>)</w:t>
            </w:r>
          </w:p>
          <w:p w14:paraId="07616D2C" w14:textId="6AAE28E4" w:rsidR="00505A6A" w:rsidRPr="00505A6A" w:rsidRDefault="00505A6A" w:rsidP="00505A6A">
            <w:pPr>
              <w:pStyle w:val="ListParagraph"/>
              <w:numPr>
                <w:ilvl w:val="1"/>
                <w:numId w:val="14"/>
              </w:numPr>
              <w:autoSpaceDE w:val="0"/>
              <w:autoSpaceDN w:val="0"/>
              <w:adjustRightInd w:val="0"/>
              <w:rPr>
                <w:rFonts w:ascii="AppleSystemUIFont" w:hAnsi="AppleSystemUIFont" w:cs="AppleSystemUIFont"/>
              </w:rPr>
            </w:pPr>
            <w:r w:rsidRPr="00505A6A">
              <w:rPr>
                <w:rFonts w:ascii="AppleSystemUIFont" w:hAnsi="AppleSystemUIFont" w:cs="AppleSystemUIFont"/>
              </w:rPr>
              <w:t>P</w:t>
            </w:r>
            <w:r w:rsidR="00F61D5B">
              <w:rPr>
                <w:rFonts w:ascii="AppleSystemUIFont" w:hAnsi="AppleSystemUIFont" w:cs="AppleSystemUIFont"/>
              </w:rPr>
              <w:t>latinum</w:t>
            </w:r>
            <w:r w:rsidRPr="00505A6A">
              <w:rPr>
                <w:rFonts w:ascii="AppleSystemUIFont" w:hAnsi="AppleSystemUIFont" w:cs="AppleSystemUIFont"/>
              </w:rPr>
              <w:t xml:space="preserve"> (100</w:t>
            </w:r>
            <w:r w:rsidR="008545A2">
              <w:rPr>
                <w:rFonts w:ascii="AppleSystemUIFont" w:hAnsi="AppleSystemUIFont" w:cs="AppleSystemUIFont"/>
              </w:rPr>
              <w:t xml:space="preserve"> ea</w:t>
            </w:r>
            <w:r w:rsidR="00F61D5B">
              <w:rPr>
                <w:rFonts w:ascii="AppleSystemUIFont" w:hAnsi="AppleSystemUIFont" w:cs="AppleSystemUIFont"/>
              </w:rPr>
              <w:t>.</w:t>
            </w:r>
            <w:r w:rsidRPr="00505A6A">
              <w:rPr>
                <w:rFonts w:ascii="AppleSystemUIFont" w:hAnsi="AppleSystemUIFont" w:cs="AppleSystemUIFont"/>
              </w:rPr>
              <w:t>)</w:t>
            </w:r>
          </w:p>
          <w:p w14:paraId="7660A6CF" w14:textId="77777777" w:rsidR="00505A6A" w:rsidRDefault="00505A6A" w:rsidP="00505A6A">
            <w:pPr>
              <w:autoSpaceDE w:val="0"/>
              <w:autoSpaceDN w:val="0"/>
              <w:adjustRightInd w:val="0"/>
              <w:rPr>
                <w:rFonts w:ascii="AppleSystemUIFont" w:hAnsi="AppleSystemUIFont" w:cs="AppleSystemUIFont"/>
                <w:b/>
                <w:bCs/>
              </w:rPr>
            </w:pPr>
          </w:p>
        </w:tc>
      </w:tr>
      <w:tr w:rsidR="00505A6A" w14:paraId="0E08B36D" w14:textId="77777777" w:rsidTr="007B05D0">
        <w:tc>
          <w:tcPr>
            <w:tcW w:w="4675" w:type="dxa"/>
          </w:tcPr>
          <w:p w14:paraId="1F18458C" w14:textId="77777777" w:rsidR="00505A6A" w:rsidRPr="00F61D5B" w:rsidRDefault="00505A6A" w:rsidP="00505A6A">
            <w:pPr>
              <w:pStyle w:val="ListParagraph"/>
              <w:numPr>
                <w:ilvl w:val="0"/>
                <w:numId w:val="14"/>
              </w:numPr>
              <w:autoSpaceDE w:val="0"/>
              <w:autoSpaceDN w:val="0"/>
              <w:adjustRightInd w:val="0"/>
              <w:rPr>
                <w:rFonts w:ascii="AppleSystemUIFont" w:hAnsi="AppleSystemUIFont" w:cs="AppleSystemUIFont"/>
                <w:b/>
                <w:bCs/>
                <w:color w:val="4472C4" w:themeColor="accent1"/>
              </w:rPr>
            </w:pPr>
            <w:r w:rsidRPr="00F61D5B">
              <w:rPr>
                <w:rFonts w:ascii="AppleSystemUIFont" w:hAnsi="AppleSystemUIFont" w:cs="AppleSystemUIFont"/>
                <w:b/>
                <w:bCs/>
                <w:color w:val="4472C4" w:themeColor="accent1"/>
              </w:rPr>
              <w:t xml:space="preserve">Natalie – </w:t>
            </w:r>
          </w:p>
          <w:p w14:paraId="0130E0E8" w14:textId="43BF65CC" w:rsidR="00505A6A" w:rsidRDefault="00505A6A" w:rsidP="00505A6A">
            <w:pPr>
              <w:pStyle w:val="ListParagraph"/>
              <w:numPr>
                <w:ilvl w:val="1"/>
                <w:numId w:val="14"/>
              </w:numPr>
              <w:autoSpaceDE w:val="0"/>
              <w:autoSpaceDN w:val="0"/>
              <w:adjustRightInd w:val="0"/>
              <w:rPr>
                <w:rFonts w:ascii="AppleSystemUIFont" w:hAnsi="AppleSystemUIFont" w:cs="AppleSystemUIFont"/>
              </w:rPr>
            </w:pPr>
            <w:r w:rsidRPr="00505A6A">
              <w:rPr>
                <w:rFonts w:ascii="AppleSystemUIFont" w:hAnsi="AppleSystemUIFont" w:cs="AppleSystemUIFont"/>
              </w:rPr>
              <w:t>D</w:t>
            </w:r>
            <w:r w:rsidR="00F61D5B">
              <w:rPr>
                <w:rFonts w:ascii="AppleSystemUIFont" w:hAnsi="AppleSystemUIFont" w:cs="AppleSystemUIFont"/>
              </w:rPr>
              <w:t>iamond</w:t>
            </w:r>
            <w:r w:rsidRPr="00505A6A">
              <w:rPr>
                <w:rFonts w:ascii="AppleSystemUIFont" w:hAnsi="AppleSystemUIFont" w:cs="AppleSystemUIFont"/>
              </w:rPr>
              <w:t xml:space="preserve"> (100</w:t>
            </w:r>
            <w:r w:rsidR="008545A2">
              <w:rPr>
                <w:rFonts w:ascii="AppleSystemUIFont" w:hAnsi="AppleSystemUIFont" w:cs="AppleSystemUIFont"/>
              </w:rPr>
              <w:t xml:space="preserve"> ea</w:t>
            </w:r>
            <w:r w:rsidR="00F61D5B">
              <w:rPr>
                <w:rFonts w:ascii="AppleSystemUIFont" w:hAnsi="AppleSystemUIFont" w:cs="AppleSystemUIFont"/>
              </w:rPr>
              <w:t>.</w:t>
            </w:r>
            <w:r w:rsidRPr="00505A6A">
              <w:rPr>
                <w:rFonts w:ascii="AppleSystemUIFont" w:hAnsi="AppleSystemUIFont" w:cs="AppleSystemUIFont"/>
              </w:rPr>
              <w:t>)</w:t>
            </w:r>
          </w:p>
          <w:p w14:paraId="28AD2F26" w14:textId="20B10F17" w:rsidR="00505A6A" w:rsidRPr="00C6464C" w:rsidRDefault="00505A6A" w:rsidP="00505A6A">
            <w:pPr>
              <w:pStyle w:val="ListParagraph"/>
              <w:numPr>
                <w:ilvl w:val="1"/>
                <w:numId w:val="14"/>
              </w:numPr>
              <w:autoSpaceDE w:val="0"/>
              <w:autoSpaceDN w:val="0"/>
              <w:adjustRightInd w:val="0"/>
              <w:rPr>
                <w:rFonts w:ascii="AppleSystemUIFont" w:hAnsi="AppleSystemUIFont" w:cs="AppleSystemUIFont"/>
              </w:rPr>
            </w:pPr>
            <w:r w:rsidRPr="00505A6A">
              <w:rPr>
                <w:rFonts w:ascii="AppleSystemUIFont" w:hAnsi="AppleSystemUIFont" w:cs="AppleSystemUIFont"/>
              </w:rPr>
              <w:t>M</w:t>
            </w:r>
            <w:r w:rsidR="00F61D5B">
              <w:rPr>
                <w:rFonts w:ascii="AppleSystemUIFont" w:hAnsi="AppleSystemUIFont" w:cs="AppleSystemUIFont"/>
              </w:rPr>
              <w:t>aster</w:t>
            </w:r>
            <w:r w:rsidRPr="00505A6A">
              <w:rPr>
                <w:rFonts w:ascii="AppleSystemUIFont" w:hAnsi="AppleSystemUIFont" w:cs="AppleSystemUIFont"/>
              </w:rPr>
              <w:t xml:space="preserve"> (100</w:t>
            </w:r>
            <w:r w:rsidR="008545A2">
              <w:rPr>
                <w:rFonts w:ascii="AppleSystemUIFont" w:hAnsi="AppleSystemUIFont" w:cs="AppleSystemUIFont"/>
              </w:rPr>
              <w:t xml:space="preserve"> ea</w:t>
            </w:r>
            <w:r w:rsidR="00F61D5B">
              <w:rPr>
                <w:rFonts w:ascii="AppleSystemUIFont" w:hAnsi="AppleSystemUIFont" w:cs="AppleSystemUIFont"/>
              </w:rPr>
              <w:t>.</w:t>
            </w:r>
            <w:r w:rsidRPr="00505A6A">
              <w:rPr>
                <w:rFonts w:ascii="AppleSystemUIFont" w:hAnsi="AppleSystemUIFont" w:cs="AppleSystemUIFont"/>
              </w:rPr>
              <w:t>)</w:t>
            </w:r>
          </w:p>
        </w:tc>
        <w:tc>
          <w:tcPr>
            <w:tcW w:w="4675" w:type="dxa"/>
          </w:tcPr>
          <w:p w14:paraId="3E2BD4B8" w14:textId="3A0F29AC" w:rsidR="00505A6A" w:rsidRPr="00F61D5B" w:rsidRDefault="00505A6A" w:rsidP="00505A6A">
            <w:pPr>
              <w:pStyle w:val="ListParagraph"/>
              <w:numPr>
                <w:ilvl w:val="0"/>
                <w:numId w:val="14"/>
              </w:numPr>
              <w:autoSpaceDE w:val="0"/>
              <w:autoSpaceDN w:val="0"/>
              <w:adjustRightInd w:val="0"/>
              <w:rPr>
                <w:rFonts w:ascii="AppleSystemUIFont" w:hAnsi="AppleSystemUIFont" w:cs="AppleSystemUIFont"/>
                <w:b/>
                <w:bCs/>
                <w:color w:val="4472C4" w:themeColor="accent1"/>
              </w:rPr>
            </w:pPr>
            <w:r w:rsidRPr="00F61D5B">
              <w:rPr>
                <w:rFonts w:ascii="AppleSystemUIFont" w:hAnsi="AppleSystemUIFont" w:cs="AppleSystemUIFont"/>
                <w:b/>
                <w:bCs/>
                <w:color w:val="4472C4" w:themeColor="accent1"/>
              </w:rPr>
              <w:t xml:space="preserve">Ran </w:t>
            </w:r>
            <w:r w:rsidRPr="00F61D5B">
              <w:rPr>
                <w:rFonts w:ascii="AppleSystemUIFont" w:hAnsi="AppleSystemUIFont" w:cs="AppleSystemUIFont"/>
                <w:b/>
                <w:bCs/>
                <w:color w:val="4472C4" w:themeColor="accent1"/>
              </w:rPr>
              <w:t xml:space="preserve">– </w:t>
            </w:r>
          </w:p>
          <w:p w14:paraId="115AF8BF" w14:textId="40D9DC47" w:rsidR="00505A6A" w:rsidRPr="008545A2" w:rsidRDefault="00505A6A" w:rsidP="008545A2">
            <w:pPr>
              <w:pStyle w:val="ListParagraph"/>
              <w:numPr>
                <w:ilvl w:val="1"/>
                <w:numId w:val="14"/>
              </w:numPr>
              <w:autoSpaceDE w:val="0"/>
              <w:autoSpaceDN w:val="0"/>
              <w:adjustRightInd w:val="0"/>
              <w:rPr>
                <w:rFonts w:ascii="AppleSystemUIFont" w:hAnsi="AppleSystemUIFont" w:cs="AppleSystemUIFont"/>
              </w:rPr>
            </w:pPr>
            <w:r w:rsidRPr="008545A2">
              <w:rPr>
                <w:rFonts w:ascii="AppleSystemUIFont" w:hAnsi="AppleSystemUIFont" w:cs="AppleSystemUIFont"/>
              </w:rPr>
              <w:t>G</w:t>
            </w:r>
            <w:r w:rsidR="00F61D5B">
              <w:rPr>
                <w:rFonts w:ascii="AppleSystemUIFont" w:hAnsi="AppleSystemUIFont" w:cs="AppleSystemUIFont"/>
              </w:rPr>
              <w:t>randmaster</w:t>
            </w:r>
            <w:r w:rsidRPr="008545A2">
              <w:rPr>
                <w:rFonts w:ascii="AppleSystemUIFont" w:hAnsi="AppleSystemUIFont" w:cs="AppleSystemUIFont"/>
              </w:rPr>
              <w:t xml:space="preserve"> (100</w:t>
            </w:r>
            <w:r w:rsidR="008545A2" w:rsidRPr="008545A2">
              <w:rPr>
                <w:rFonts w:ascii="AppleSystemUIFont" w:hAnsi="AppleSystemUIFont" w:cs="AppleSystemUIFont"/>
              </w:rPr>
              <w:t xml:space="preserve"> ea</w:t>
            </w:r>
            <w:r w:rsidR="00F61D5B">
              <w:rPr>
                <w:rFonts w:ascii="AppleSystemUIFont" w:hAnsi="AppleSystemUIFont" w:cs="AppleSystemUIFont"/>
              </w:rPr>
              <w:t>.</w:t>
            </w:r>
            <w:r w:rsidRPr="008545A2">
              <w:rPr>
                <w:rFonts w:ascii="AppleSystemUIFont" w:hAnsi="AppleSystemUIFont" w:cs="AppleSystemUIFont"/>
              </w:rPr>
              <w:t>)</w:t>
            </w:r>
          </w:p>
          <w:p w14:paraId="16F69D99" w14:textId="00E46F68" w:rsidR="00505A6A" w:rsidRPr="00C6464C" w:rsidRDefault="00505A6A" w:rsidP="00505A6A">
            <w:pPr>
              <w:pStyle w:val="ListParagraph"/>
              <w:numPr>
                <w:ilvl w:val="1"/>
                <w:numId w:val="14"/>
              </w:numPr>
              <w:autoSpaceDE w:val="0"/>
              <w:autoSpaceDN w:val="0"/>
              <w:adjustRightInd w:val="0"/>
              <w:rPr>
                <w:rFonts w:ascii="AppleSystemUIFont" w:hAnsi="AppleSystemUIFont" w:cs="AppleSystemUIFont"/>
              </w:rPr>
            </w:pPr>
            <w:r w:rsidRPr="008545A2">
              <w:rPr>
                <w:rFonts w:ascii="AppleSystemUIFont" w:hAnsi="AppleSystemUIFont" w:cs="AppleSystemUIFont"/>
              </w:rPr>
              <w:t>C</w:t>
            </w:r>
            <w:r w:rsidR="00F61D5B">
              <w:rPr>
                <w:rFonts w:ascii="AppleSystemUIFont" w:hAnsi="AppleSystemUIFont" w:cs="AppleSystemUIFont"/>
              </w:rPr>
              <w:t xml:space="preserve">hallenger </w:t>
            </w:r>
            <w:r w:rsidRPr="008545A2">
              <w:rPr>
                <w:rFonts w:ascii="AppleSystemUIFont" w:hAnsi="AppleSystemUIFont" w:cs="AppleSystemUIFont"/>
              </w:rPr>
              <w:t>(100</w:t>
            </w:r>
            <w:r w:rsidR="008545A2" w:rsidRPr="008545A2">
              <w:rPr>
                <w:rFonts w:ascii="AppleSystemUIFont" w:hAnsi="AppleSystemUIFont" w:cs="AppleSystemUIFont"/>
              </w:rPr>
              <w:t xml:space="preserve"> ea</w:t>
            </w:r>
            <w:r w:rsidR="00F61D5B">
              <w:rPr>
                <w:rFonts w:ascii="AppleSystemUIFont" w:hAnsi="AppleSystemUIFont" w:cs="AppleSystemUIFont"/>
              </w:rPr>
              <w:t>.</w:t>
            </w:r>
            <w:r w:rsidRPr="008545A2">
              <w:rPr>
                <w:rFonts w:ascii="AppleSystemUIFont" w:hAnsi="AppleSystemUIFont" w:cs="AppleSystemUIFont"/>
              </w:rPr>
              <w:t>)</w:t>
            </w:r>
          </w:p>
        </w:tc>
      </w:tr>
    </w:tbl>
    <w:p w14:paraId="5DF14730" w14:textId="6A0216D7" w:rsidR="00127BED" w:rsidRPr="00C6464C" w:rsidRDefault="00127BED" w:rsidP="00127BED">
      <w:pPr>
        <w:autoSpaceDE w:val="0"/>
        <w:autoSpaceDN w:val="0"/>
        <w:adjustRightInd w:val="0"/>
        <w:rPr>
          <w:rFonts w:ascii="AppleSystemUIFont" w:hAnsi="AppleSystemUIFont" w:cs="AppleSystemUIFont"/>
          <w:b/>
          <w:bCs/>
          <w:u w:val="single"/>
        </w:rPr>
      </w:pPr>
      <w:r w:rsidRPr="00C6464C">
        <w:rPr>
          <w:rFonts w:ascii="AppleSystemUIFont" w:hAnsi="AppleSystemUIFont" w:cs="AppleSystemUIFont"/>
          <w:b/>
          <w:bCs/>
          <w:u w:val="single"/>
        </w:rPr>
        <w:lastRenderedPageBreak/>
        <w:t>Datasets to be Used</w:t>
      </w:r>
      <w:r w:rsidR="00C6464C" w:rsidRPr="00C6464C">
        <w:rPr>
          <w:rFonts w:ascii="AppleSystemUIFont" w:hAnsi="AppleSystemUIFont" w:cs="AppleSystemUIFont"/>
          <w:b/>
          <w:bCs/>
          <w:u w:val="single"/>
        </w:rPr>
        <w:t>:</w:t>
      </w:r>
    </w:p>
    <w:p w14:paraId="214D6FBE" w14:textId="32C49634" w:rsidR="00C6464C" w:rsidRDefault="00C6464C" w:rsidP="00127BED">
      <w:pPr>
        <w:autoSpaceDE w:val="0"/>
        <w:autoSpaceDN w:val="0"/>
        <w:adjustRightInd w:val="0"/>
        <w:rPr>
          <w:rFonts w:ascii="AppleSystemUIFont" w:hAnsi="AppleSystemUIFont" w:cs="AppleSystemUIFont"/>
          <w:b/>
          <w:bCs/>
        </w:rPr>
      </w:pPr>
    </w:p>
    <w:tbl>
      <w:tblPr>
        <w:tblStyle w:val="TableGrid"/>
        <w:tblW w:w="0" w:type="auto"/>
        <w:tblLook w:val="04A0" w:firstRow="1" w:lastRow="0" w:firstColumn="1" w:lastColumn="0" w:noHBand="0" w:noVBand="1"/>
      </w:tblPr>
      <w:tblGrid>
        <w:gridCol w:w="5035"/>
        <w:gridCol w:w="5035"/>
      </w:tblGrid>
      <w:tr w:rsidR="00C6464C" w14:paraId="33AAEA8C" w14:textId="77777777" w:rsidTr="00C6464C">
        <w:tc>
          <w:tcPr>
            <w:tcW w:w="5035" w:type="dxa"/>
            <w:tcBorders>
              <w:top w:val="nil"/>
              <w:left w:val="nil"/>
              <w:bottom w:val="nil"/>
              <w:right w:val="nil"/>
            </w:tcBorders>
          </w:tcPr>
          <w:p w14:paraId="4AC4802F" w14:textId="77777777" w:rsidR="00C6464C" w:rsidRPr="00250043" w:rsidRDefault="00C6464C" w:rsidP="00C6464C">
            <w:pPr>
              <w:autoSpaceDE w:val="0"/>
              <w:autoSpaceDN w:val="0"/>
              <w:adjustRightInd w:val="0"/>
              <w:rPr>
                <w:rFonts w:ascii="AppleSystemUIFont" w:hAnsi="AppleSystemUIFont" w:cs="AppleSystemUIFont"/>
                <w:b/>
                <w:bCs/>
                <w:color w:val="4472C4" w:themeColor="accent1"/>
              </w:rPr>
            </w:pPr>
            <w:r w:rsidRPr="00250043">
              <w:rPr>
                <w:rFonts w:ascii="AppleSystemUIFont" w:hAnsi="AppleSystemUIFont" w:cs="AppleSystemUIFont"/>
                <w:b/>
                <w:bCs/>
                <w:color w:val="4472C4" w:themeColor="accent1"/>
              </w:rPr>
              <w:t>PRIMARY:</w:t>
            </w:r>
          </w:p>
          <w:p w14:paraId="6F7660B7" w14:textId="77777777" w:rsidR="00C6464C" w:rsidRPr="00C6464C" w:rsidRDefault="00C6464C" w:rsidP="00C6464C">
            <w:pPr>
              <w:pStyle w:val="ListParagraph"/>
              <w:numPr>
                <w:ilvl w:val="0"/>
                <w:numId w:val="17"/>
              </w:numPr>
              <w:autoSpaceDE w:val="0"/>
              <w:autoSpaceDN w:val="0"/>
              <w:adjustRightInd w:val="0"/>
              <w:rPr>
                <w:rFonts w:ascii="AppleSystemUIFont" w:hAnsi="AppleSystemUIFont" w:cs="AppleSystemUIFont"/>
              </w:rPr>
            </w:pPr>
            <w:r w:rsidRPr="00C6464C">
              <w:rPr>
                <w:rFonts w:ascii="AppleSystemUIFont" w:hAnsi="AppleSystemUIFont" w:cs="AppleSystemUIFont"/>
              </w:rPr>
              <w:t>Data from season 10</w:t>
            </w:r>
          </w:p>
          <w:p w14:paraId="2B693DEC" w14:textId="77777777" w:rsidR="00C6464C" w:rsidRPr="00C6464C" w:rsidRDefault="00C6464C" w:rsidP="00C6464C">
            <w:pPr>
              <w:pStyle w:val="ListParagraph"/>
              <w:numPr>
                <w:ilvl w:val="0"/>
                <w:numId w:val="17"/>
              </w:numPr>
              <w:autoSpaceDE w:val="0"/>
              <w:autoSpaceDN w:val="0"/>
              <w:adjustRightInd w:val="0"/>
              <w:rPr>
                <w:rFonts w:ascii="AppleSystemUIFont" w:hAnsi="AppleSystemUIFont" w:cs="AppleSystemUIFont"/>
              </w:rPr>
            </w:pPr>
            <w:r w:rsidRPr="00C6464C">
              <w:rPr>
                <w:rFonts w:ascii="AppleSystemUIFont" w:hAnsi="AppleSystemUIFont" w:cs="AppleSystemUIFont"/>
              </w:rPr>
              <w:fldChar w:fldCharType="begin"/>
            </w:r>
            <w:r w:rsidRPr="00C6464C">
              <w:rPr>
                <w:rFonts w:ascii="AppleSystemUIFont" w:hAnsi="AppleSystemUIFont" w:cs="AppleSystemUIFont"/>
              </w:rPr>
              <w:instrText xml:space="preserve"> HYPERLINK "https://developer.riotgames.com/apis" </w:instrText>
            </w:r>
            <w:r w:rsidRPr="00C6464C">
              <w:rPr>
                <w:rFonts w:ascii="AppleSystemUIFont" w:hAnsi="AppleSystemUIFont" w:cs="AppleSystemUIFont"/>
              </w:rPr>
              <w:fldChar w:fldCharType="separate"/>
            </w:r>
            <w:r w:rsidRPr="00C6464C">
              <w:rPr>
                <w:rStyle w:val="Hyperlink"/>
                <w:rFonts w:ascii="AppleSystemUIFont" w:hAnsi="AppleSystemUIFont" w:cs="AppleSystemUIFont"/>
              </w:rPr>
              <w:t>Riot Games API Developer</w:t>
            </w:r>
            <w:r w:rsidRPr="00C6464C">
              <w:rPr>
                <w:rFonts w:ascii="AppleSystemUIFont" w:hAnsi="AppleSystemUIFont" w:cs="AppleSystemUIFont"/>
              </w:rPr>
              <w:fldChar w:fldCharType="end"/>
            </w:r>
            <w:r w:rsidRPr="00C6464C">
              <w:rPr>
                <w:rFonts w:ascii="AppleSystemUIFont" w:hAnsi="AppleSystemUIFont" w:cs="AppleSystemUIFont"/>
              </w:rPr>
              <w:t xml:space="preserve"> </w:t>
            </w:r>
          </w:p>
          <w:p w14:paraId="7F7960DF" w14:textId="77777777" w:rsidR="00C6464C" w:rsidRDefault="00C6464C" w:rsidP="00C6464C">
            <w:pPr>
              <w:pStyle w:val="ListParagraph"/>
              <w:numPr>
                <w:ilvl w:val="1"/>
                <w:numId w:val="17"/>
              </w:numPr>
              <w:autoSpaceDE w:val="0"/>
              <w:autoSpaceDN w:val="0"/>
              <w:adjustRightInd w:val="0"/>
              <w:rPr>
                <w:rFonts w:ascii="AppleSystemUIFont" w:hAnsi="AppleSystemUIFont" w:cs="AppleSystemUIFont"/>
              </w:rPr>
            </w:pPr>
            <w:r w:rsidRPr="00C6464C">
              <w:rPr>
                <w:rFonts w:ascii="AppleSystemUIFont" w:hAnsi="AppleSystemUIFont" w:cs="AppleSystemUIFont"/>
              </w:rPr>
              <w:t>LEAGUE-EXP-V4</w:t>
            </w:r>
          </w:p>
          <w:p w14:paraId="2A6BCF01" w14:textId="69CFD2FE" w:rsidR="00C6464C" w:rsidRPr="00C6464C" w:rsidRDefault="00C6464C" w:rsidP="00127BED">
            <w:pPr>
              <w:pStyle w:val="ListParagraph"/>
              <w:numPr>
                <w:ilvl w:val="1"/>
                <w:numId w:val="17"/>
              </w:numPr>
              <w:autoSpaceDE w:val="0"/>
              <w:autoSpaceDN w:val="0"/>
              <w:adjustRightInd w:val="0"/>
              <w:rPr>
                <w:rFonts w:ascii="AppleSystemUIFont" w:hAnsi="AppleSystemUIFont" w:cs="AppleSystemUIFont"/>
              </w:rPr>
            </w:pPr>
            <w:r>
              <w:rPr>
                <w:rFonts w:ascii="AppleSystemUIFont" w:hAnsi="AppleSystemUIFont" w:cs="AppleSystemUIFont"/>
              </w:rPr>
              <w:t xml:space="preserve">CHAMPION-MASTERY-V4 </w:t>
            </w:r>
          </w:p>
        </w:tc>
        <w:tc>
          <w:tcPr>
            <w:tcW w:w="5035" w:type="dxa"/>
            <w:tcBorders>
              <w:top w:val="nil"/>
              <w:left w:val="nil"/>
              <w:bottom w:val="nil"/>
              <w:right w:val="nil"/>
            </w:tcBorders>
          </w:tcPr>
          <w:p w14:paraId="2E0F1E95" w14:textId="77777777" w:rsidR="00C6464C" w:rsidRPr="00250043" w:rsidRDefault="00C6464C" w:rsidP="00C6464C">
            <w:pPr>
              <w:autoSpaceDE w:val="0"/>
              <w:autoSpaceDN w:val="0"/>
              <w:adjustRightInd w:val="0"/>
              <w:rPr>
                <w:rFonts w:ascii="AppleSystemUIFont" w:hAnsi="AppleSystemUIFont" w:cs="AppleSystemUIFont"/>
                <w:b/>
                <w:bCs/>
                <w:color w:val="4472C4" w:themeColor="accent1"/>
              </w:rPr>
            </w:pPr>
            <w:r w:rsidRPr="00250043">
              <w:rPr>
                <w:rFonts w:ascii="AppleSystemUIFont" w:hAnsi="AppleSystemUIFont" w:cs="AppleSystemUIFont"/>
                <w:b/>
                <w:bCs/>
                <w:color w:val="4472C4" w:themeColor="accent1"/>
              </w:rPr>
              <w:t>SUPPLEMENTARY:</w:t>
            </w:r>
          </w:p>
          <w:p w14:paraId="15150489" w14:textId="77777777" w:rsidR="00C6464C" w:rsidRPr="00C6464C" w:rsidRDefault="00C6464C" w:rsidP="00C6464C">
            <w:pPr>
              <w:pStyle w:val="ListParagraph"/>
              <w:numPr>
                <w:ilvl w:val="0"/>
                <w:numId w:val="16"/>
              </w:numPr>
              <w:autoSpaceDE w:val="0"/>
              <w:autoSpaceDN w:val="0"/>
              <w:adjustRightInd w:val="0"/>
              <w:rPr>
                <w:rFonts w:ascii="AppleSystemUIFont" w:hAnsi="AppleSystemUIFont" w:cs="AppleSystemUIFont"/>
              </w:rPr>
            </w:pPr>
            <w:r w:rsidRPr="00C6464C">
              <w:rPr>
                <w:rFonts w:ascii="AppleSystemUIFont" w:hAnsi="AppleSystemUIFont" w:cs="AppleSystemUIFont"/>
              </w:rPr>
              <w:fldChar w:fldCharType="begin"/>
            </w:r>
            <w:r w:rsidRPr="00C6464C">
              <w:rPr>
                <w:rFonts w:ascii="AppleSystemUIFont" w:hAnsi="AppleSystemUIFont" w:cs="AppleSystemUIFont"/>
              </w:rPr>
              <w:instrText>HYPERLINK "https://blitz.gg/"</w:instrText>
            </w:r>
            <w:r w:rsidRPr="00C6464C">
              <w:rPr>
                <w:rFonts w:ascii="AppleSystemUIFont" w:hAnsi="AppleSystemUIFont" w:cs="AppleSystemUIFont"/>
              </w:rPr>
              <w:fldChar w:fldCharType="separate"/>
            </w:r>
            <w:r w:rsidRPr="00C6464C">
              <w:rPr>
                <w:rStyle w:val="Hyperlink"/>
                <w:rFonts w:ascii="AppleSystemUIFont" w:hAnsi="AppleSystemUIFont" w:cs="AppleSystemUIFont"/>
              </w:rPr>
              <w:t>Bl</w:t>
            </w:r>
            <w:r w:rsidRPr="00C6464C">
              <w:rPr>
                <w:rStyle w:val="Hyperlink"/>
                <w:rFonts w:ascii="AppleSystemUIFont" w:hAnsi="AppleSystemUIFont" w:cs="AppleSystemUIFont"/>
              </w:rPr>
              <w:t>i</w:t>
            </w:r>
            <w:r w:rsidRPr="00C6464C">
              <w:rPr>
                <w:rStyle w:val="Hyperlink"/>
                <w:rFonts w:ascii="AppleSystemUIFont" w:hAnsi="AppleSystemUIFont" w:cs="AppleSystemUIFont"/>
              </w:rPr>
              <w:t>tz G</w:t>
            </w:r>
            <w:r w:rsidRPr="00C6464C">
              <w:rPr>
                <w:rStyle w:val="Hyperlink"/>
                <w:rFonts w:ascii="AppleSystemUIFont" w:hAnsi="AppleSystemUIFont" w:cs="AppleSystemUIFont"/>
              </w:rPr>
              <w:t>G</w:t>
            </w:r>
            <w:r w:rsidRPr="00C6464C">
              <w:rPr>
                <w:rFonts w:ascii="AppleSystemUIFont" w:hAnsi="AppleSystemUIFont" w:cs="AppleSystemUIFont"/>
              </w:rPr>
              <w:fldChar w:fldCharType="end"/>
            </w:r>
            <w:r w:rsidRPr="00C6464C">
              <w:rPr>
                <w:rFonts w:ascii="AppleSystemUIFont" w:hAnsi="AppleSystemUIFont" w:cs="AppleSystemUIFont"/>
              </w:rPr>
              <w:t xml:space="preserve"> </w:t>
            </w:r>
          </w:p>
          <w:p w14:paraId="625BBD68" w14:textId="77777777" w:rsidR="00C6464C" w:rsidRPr="00C6464C" w:rsidRDefault="00C6464C" w:rsidP="00C6464C">
            <w:pPr>
              <w:pStyle w:val="ListParagraph"/>
              <w:numPr>
                <w:ilvl w:val="0"/>
                <w:numId w:val="16"/>
              </w:numPr>
              <w:autoSpaceDE w:val="0"/>
              <w:autoSpaceDN w:val="0"/>
              <w:adjustRightInd w:val="0"/>
              <w:rPr>
                <w:rFonts w:ascii="AppleSystemUIFont" w:hAnsi="AppleSystemUIFont" w:cs="AppleSystemUIFont"/>
              </w:rPr>
            </w:pPr>
            <w:hyperlink r:id="rId11" w:history="1">
              <w:r w:rsidRPr="00C6464C">
                <w:rPr>
                  <w:rStyle w:val="Hyperlink"/>
                  <w:rFonts w:ascii="AppleSystemUIFont" w:hAnsi="AppleSystemUIFont" w:cs="AppleSystemUIFont"/>
                </w:rPr>
                <w:t xml:space="preserve">Champions </w:t>
              </w:r>
              <w:r w:rsidRPr="00C6464C">
                <w:rPr>
                  <w:rStyle w:val="Hyperlink"/>
                  <w:rFonts w:ascii="AppleSystemUIFont" w:hAnsi="AppleSystemUIFont" w:cs="AppleSystemUIFont"/>
                </w:rPr>
                <w:t>G</w:t>
              </w:r>
              <w:r w:rsidRPr="00C6464C">
                <w:rPr>
                  <w:rStyle w:val="Hyperlink"/>
                  <w:rFonts w:ascii="AppleSystemUIFont" w:hAnsi="AppleSystemUIFont" w:cs="AppleSystemUIFont"/>
                </w:rPr>
                <w:t>G</w:t>
              </w:r>
            </w:hyperlink>
            <w:r w:rsidRPr="00C6464C">
              <w:rPr>
                <w:rFonts w:ascii="AppleSystemUIFont" w:hAnsi="AppleSystemUIFont" w:cs="AppleSystemUIFont"/>
              </w:rPr>
              <w:t xml:space="preserve"> </w:t>
            </w:r>
          </w:p>
          <w:p w14:paraId="04F12F29" w14:textId="77777777" w:rsidR="00C6464C" w:rsidRDefault="00C6464C" w:rsidP="00127BED">
            <w:pPr>
              <w:autoSpaceDE w:val="0"/>
              <w:autoSpaceDN w:val="0"/>
              <w:adjustRightInd w:val="0"/>
              <w:rPr>
                <w:rFonts w:ascii="AppleSystemUIFont" w:hAnsi="AppleSystemUIFont" w:cs="AppleSystemUIFont"/>
                <w:b/>
                <w:bCs/>
              </w:rPr>
            </w:pPr>
          </w:p>
        </w:tc>
      </w:tr>
    </w:tbl>
    <w:p w14:paraId="3AC31BFD" w14:textId="77777777" w:rsidR="00C6464C" w:rsidRDefault="00C6464C" w:rsidP="00127BED">
      <w:pPr>
        <w:autoSpaceDE w:val="0"/>
        <w:autoSpaceDN w:val="0"/>
        <w:adjustRightInd w:val="0"/>
        <w:rPr>
          <w:rFonts w:ascii="AppleSystemUIFont" w:hAnsi="AppleSystemUIFont" w:cs="AppleSystemUIFont"/>
          <w:b/>
          <w:bCs/>
        </w:rPr>
      </w:pPr>
    </w:p>
    <w:p w14:paraId="7AC61CF4" w14:textId="1D51B8A6" w:rsidR="00C6464C" w:rsidRPr="00C6464C" w:rsidRDefault="00127BED" w:rsidP="00127BED">
      <w:pPr>
        <w:autoSpaceDE w:val="0"/>
        <w:autoSpaceDN w:val="0"/>
        <w:adjustRightInd w:val="0"/>
        <w:rPr>
          <w:rFonts w:ascii="AppleSystemUIFont" w:hAnsi="AppleSystemUIFont" w:cs="AppleSystemUIFont"/>
          <w:b/>
          <w:bCs/>
          <w:u w:val="single"/>
        </w:rPr>
      </w:pPr>
      <w:r w:rsidRPr="00C6464C">
        <w:rPr>
          <w:rFonts w:ascii="AppleSystemUIFont" w:hAnsi="AppleSystemUIFont" w:cs="AppleSystemUIFont"/>
          <w:b/>
          <w:bCs/>
          <w:u w:val="single"/>
        </w:rPr>
        <w:t>Rough Breakdown of Tasks</w:t>
      </w:r>
      <w:r w:rsidR="00C6464C" w:rsidRPr="00C6464C">
        <w:rPr>
          <w:rFonts w:ascii="AppleSystemUIFont" w:hAnsi="AppleSystemUIFont" w:cs="AppleSystemUIFont"/>
          <w:b/>
          <w:bCs/>
          <w:u w:val="single"/>
        </w:rPr>
        <w:t>:</w:t>
      </w:r>
    </w:p>
    <w:p w14:paraId="2F058D18" w14:textId="5EF4E647" w:rsidR="00C6464C" w:rsidRDefault="00C6464C" w:rsidP="00C6464C">
      <w:pPr>
        <w:autoSpaceDE w:val="0"/>
        <w:autoSpaceDN w:val="0"/>
        <w:adjustRightInd w:val="0"/>
        <w:rPr>
          <w:rFonts w:ascii="AppleSystemUIFont" w:hAnsi="AppleSystemUIFont" w:cs="AppleSystemUIFont"/>
        </w:rPr>
      </w:pPr>
    </w:p>
    <w:p w14:paraId="7433082F" w14:textId="6402D060" w:rsidR="008E3592" w:rsidRDefault="008E3592" w:rsidP="00C6464C">
      <w:pPr>
        <w:autoSpaceDE w:val="0"/>
        <w:autoSpaceDN w:val="0"/>
        <w:adjustRightInd w:val="0"/>
        <w:rPr>
          <w:rFonts w:ascii="AppleSystemUIFont" w:hAnsi="AppleSystemUIFont" w:cs="AppleSystemUIFont"/>
        </w:rPr>
      </w:pPr>
      <w:r w:rsidRPr="008E3592">
        <w:rPr>
          <w:rFonts w:ascii="AppleSystemUIFont" w:hAnsi="AppleSystemUIFont" w:cs="AppleSystemUIFont"/>
          <w:b/>
          <w:bCs/>
        </w:rPr>
        <w:t xml:space="preserve">Cassian: </w:t>
      </w:r>
      <w:r w:rsidRPr="00250043">
        <w:rPr>
          <w:rFonts w:ascii="AppleSystemUIFont" w:hAnsi="AppleSystemUIFont" w:cs="AppleSystemUIFont"/>
          <w:b/>
          <w:bCs/>
          <w:i/>
          <w:iCs/>
          <w:color w:val="4472C4" w:themeColor="accent1"/>
        </w:rPr>
        <w:t>Data Lead / SME</w:t>
      </w:r>
      <w:r w:rsidRPr="00250043">
        <w:rPr>
          <w:rFonts w:ascii="AppleSystemUIFont" w:hAnsi="AppleSystemUIFont" w:cs="AppleSystemUIFont"/>
          <w:color w:val="4472C4" w:themeColor="accent1"/>
        </w:rPr>
        <w:t xml:space="preserve"> – </w:t>
      </w:r>
      <w:r>
        <w:rPr>
          <w:rFonts w:ascii="AppleSystemUIFont" w:hAnsi="AppleSystemUIFont" w:cs="AppleSystemUIFont"/>
        </w:rPr>
        <w:t xml:space="preserve">he will lead the group’s education and understanding of the data. He will initialize main data cleaning, visualization, and representation for his respective tier. </w:t>
      </w:r>
      <w:r w:rsidR="000E4C52">
        <w:rPr>
          <w:rFonts w:ascii="AppleSystemUIFont" w:hAnsi="AppleSystemUIFont" w:cs="AppleSystemUIFont"/>
        </w:rPr>
        <w:t>He will also be responsible for the relation / explanation of the data for respective stakeholders.</w:t>
      </w:r>
    </w:p>
    <w:p w14:paraId="48B64219" w14:textId="54E3000D" w:rsidR="008E3592" w:rsidRDefault="008E3592" w:rsidP="00C6464C">
      <w:pPr>
        <w:autoSpaceDE w:val="0"/>
        <w:autoSpaceDN w:val="0"/>
        <w:adjustRightInd w:val="0"/>
        <w:rPr>
          <w:rFonts w:ascii="AppleSystemUIFont" w:hAnsi="AppleSystemUIFont" w:cs="AppleSystemUIFont"/>
        </w:rPr>
      </w:pPr>
    </w:p>
    <w:p w14:paraId="2385E6B7" w14:textId="41672FB9" w:rsidR="008E3592" w:rsidRDefault="008E3592" w:rsidP="00C6464C">
      <w:pPr>
        <w:autoSpaceDE w:val="0"/>
        <w:autoSpaceDN w:val="0"/>
        <w:adjustRightInd w:val="0"/>
        <w:rPr>
          <w:rFonts w:ascii="AppleSystemUIFont" w:hAnsi="AppleSystemUIFont" w:cs="AppleSystemUIFont"/>
        </w:rPr>
      </w:pPr>
      <w:r w:rsidRPr="008E3592">
        <w:rPr>
          <w:rFonts w:ascii="AppleSystemUIFont" w:hAnsi="AppleSystemUIFont" w:cs="AppleSystemUIFont"/>
          <w:b/>
          <w:bCs/>
        </w:rPr>
        <w:t xml:space="preserve">Joel: </w:t>
      </w:r>
      <w:r w:rsidRPr="00250043">
        <w:rPr>
          <w:rFonts w:ascii="AppleSystemUIFont" w:hAnsi="AppleSystemUIFont" w:cs="AppleSystemUIFont"/>
          <w:b/>
          <w:bCs/>
          <w:i/>
          <w:iCs/>
          <w:color w:val="4472C4" w:themeColor="accent1"/>
        </w:rPr>
        <w:t>Data Lead / SME</w:t>
      </w:r>
      <w:r w:rsidRPr="00250043">
        <w:rPr>
          <w:rFonts w:ascii="AppleSystemUIFont" w:hAnsi="AppleSystemUIFont" w:cs="AppleSystemUIFont"/>
          <w:color w:val="4472C4" w:themeColor="accent1"/>
        </w:rPr>
        <w:t xml:space="preserve"> – </w:t>
      </w:r>
      <w:r>
        <w:rPr>
          <w:rFonts w:ascii="AppleSystemUIFont" w:hAnsi="AppleSystemUIFont" w:cs="AppleSystemUIFont"/>
        </w:rPr>
        <w:t xml:space="preserve">he will be partnering with Cassian to work and develop our group’s comprehension of the data. He will also be pulling data and cleaning for his own respective tiers. </w:t>
      </w:r>
      <w:r w:rsidR="000E4C52">
        <w:rPr>
          <w:rFonts w:ascii="AppleSystemUIFont" w:hAnsi="AppleSystemUIFont" w:cs="AppleSystemUIFont"/>
        </w:rPr>
        <w:t xml:space="preserve">Joel will also be partnering with Cassian to translate the data into valuable understandings. </w:t>
      </w:r>
    </w:p>
    <w:p w14:paraId="396E3B3A" w14:textId="77777777" w:rsidR="008E3592" w:rsidRDefault="008E3592" w:rsidP="00C6464C">
      <w:pPr>
        <w:autoSpaceDE w:val="0"/>
        <w:autoSpaceDN w:val="0"/>
        <w:adjustRightInd w:val="0"/>
        <w:rPr>
          <w:rFonts w:ascii="AppleSystemUIFont" w:hAnsi="AppleSystemUIFont" w:cs="AppleSystemUIFont"/>
        </w:rPr>
      </w:pPr>
    </w:p>
    <w:p w14:paraId="5BFE96C1" w14:textId="4A743849" w:rsidR="00127BED" w:rsidRDefault="008E3592" w:rsidP="00127BED">
      <w:pPr>
        <w:autoSpaceDE w:val="0"/>
        <w:autoSpaceDN w:val="0"/>
        <w:adjustRightInd w:val="0"/>
        <w:rPr>
          <w:rFonts w:ascii="AppleSystemUIFont" w:hAnsi="AppleSystemUIFont" w:cs="AppleSystemUIFont"/>
        </w:rPr>
      </w:pPr>
      <w:r w:rsidRPr="008E3592">
        <w:rPr>
          <w:rFonts w:ascii="AppleSystemUIFont" w:hAnsi="AppleSystemUIFont" w:cs="AppleSystemUIFont"/>
          <w:b/>
          <w:bCs/>
        </w:rPr>
        <w:t xml:space="preserve">Ran: </w:t>
      </w:r>
      <w:r w:rsidRPr="00250043">
        <w:rPr>
          <w:rFonts w:ascii="AppleSystemUIFont" w:hAnsi="AppleSystemUIFont" w:cs="AppleSystemUIFont"/>
          <w:b/>
          <w:bCs/>
          <w:i/>
          <w:iCs/>
          <w:color w:val="4472C4" w:themeColor="accent1"/>
        </w:rPr>
        <w:t>Data Lead / Data Finalization</w:t>
      </w:r>
      <w:r w:rsidRPr="00250043">
        <w:rPr>
          <w:rFonts w:ascii="AppleSystemUIFont" w:hAnsi="AppleSystemUIFont" w:cs="AppleSystemUIFont"/>
          <w:color w:val="4472C4" w:themeColor="accent1"/>
        </w:rPr>
        <w:t xml:space="preserve"> – </w:t>
      </w:r>
      <w:r>
        <w:rPr>
          <w:rFonts w:ascii="AppleSystemUIFont" w:hAnsi="AppleSystemUIFont" w:cs="AppleSystemUIFont"/>
        </w:rPr>
        <w:t xml:space="preserve">like all group members, he will be responsible for the data pulling and cleaning of his respective tier. Ran will serve as the data “manager” and will review branches in cohesion with group members to ensure clarity and function before major pushes to the main branches. </w:t>
      </w:r>
    </w:p>
    <w:p w14:paraId="0C65521C" w14:textId="260BA336" w:rsidR="008E3592" w:rsidRDefault="008E3592" w:rsidP="00127BED">
      <w:pPr>
        <w:autoSpaceDE w:val="0"/>
        <w:autoSpaceDN w:val="0"/>
        <w:adjustRightInd w:val="0"/>
        <w:rPr>
          <w:rFonts w:ascii="AppleSystemUIFont" w:hAnsi="AppleSystemUIFont" w:cs="AppleSystemUIFont"/>
        </w:rPr>
      </w:pPr>
    </w:p>
    <w:p w14:paraId="24911269" w14:textId="1D4C209B" w:rsidR="008E3592" w:rsidRDefault="008E3592" w:rsidP="00127BED">
      <w:pPr>
        <w:autoSpaceDE w:val="0"/>
        <w:autoSpaceDN w:val="0"/>
        <w:adjustRightInd w:val="0"/>
        <w:rPr>
          <w:rFonts w:ascii="AppleSystemUIFont" w:hAnsi="AppleSystemUIFont" w:cs="AppleSystemUIFont"/>
        </w:rPr>
      </w:pPr>
      <w:r w:rsidRPr="008E3592">
        <w:rPr>
          <w:rFonts w:ascii="AppleSystemUIFont" w:hAnsi="AppleSystemUIFont" w:cs="AppleSystemUIFont"/>
          <w:b/>
          <w:bCs/>
        </w:rPr>
        <w:t xml:space="preserve">Natalie: </w:t>
      </w:r>
      <w:r w:rsidRPr="00250043">
        <w:rPr>
          <w:rFonts w:ascii="AppleSystemUIFont" w:hAnsi="AppleSystemUIFont" w:cs="AppleSystemUIFont"/>
          <w:b/>
          <w:bCs/>
          <w:i/>
          <w:iCs/>
          <w:color w:val="4472C4" w:themeColor="accent1"/>
        </w:rPr>
        <w:t xml:space="preserve">Data Lead / Project </w:t>
      </w:r>
      <w:r w:rsidRPr="00250043">
        <w:rPr>
          <w:rFonts w:ascii="AppleSystemUIFont" w:hAnsi="AppleSystemUIFont" w:cs="AppleSystemUIFont"/>
          <w:b/>
          <w:bCs/>
          <w:color w:val="4472C4" w:themeColor="accent1"/>
        </w:rPr>
        <w:t>Coordinator</w:t>
      </w:r>
      <w:r w:rsidRPr="00250043">
        <w:rPr>
          <w:rFonts w:ascii="AppleSystemUIFont" w:hAnsi="AppleSystemUIFont" w:cs="AppleSystemUIFont"/>
          <w:color w:val="4472C4" w:themeColor="accent1"/>
        </w:rPr>
        <w:t xml:space="preserve"> – </w:t>
      </w:r>
      <w:r>
        <w:rPr>
          <w:rFonts w:ascii="AppleSystemUIFont" w:hAnsi="AppleSystemUIFont" w:cs="AppleSystemUIFont"/>
        </w:rPr>
        <w:t xml:space="preserve">like all group members, she will be responsible for the data pulling and cleaning of her respective tiers. Natalie will also assist in the written requirements for the project related and not limited to the proposal, report, and presentation. </w:t>
      </w:r>
    </w:p>
    <w:p w14:paraId="0C8B8B2A" w14:textId="60668E37" w:rsidR="008E3592" w:rsidRDefault="008E3592" w:rsidP="00127BED">
      <w:pPr>
        <w:autoSpaceDE w:val="0"/>
        <w:autoSpaceDN w:val="0"/>
        <w:adjustRightInd w:val="0"/>
        <w:rPr>
          <w:rFonts w:ascii="AppleSystemUIFont" w:hAnsi="AppleSystemUIFont" w:cs="AppleSystemUIFont"/>
        </w:rPr>
      </w:pPr>
    </w:p>
    <w:p w14:paraId="596ACA84" w14:textId="23455C79" w:rsidR="008E3592" w:rsidRPr="00250043" w:rsidRDefault="008E3592" w:rsidP="00127BED">
      <w:pPr>
        <w:autoSpaceDE w:val="0"/>
        <w:autoSpaceDN w:val="0"/>
        <w:adjustRightInd w:val="0"/>
        <w:rPr>
          <w:rFonts w:ascii="AppleSystemUIFont" w:hAnsi="AppleSystemUIFont" w:cs="AppleSystemUIFont"/>
          <w:b/>
          <w:bCs/>
          <w:i/>
          <w:iCs/>
          <w:color w:val="4472C4" w:themeColor="accent1"/>
        </w:rPr>
      </w:pPr>
      <w:r w:rsidRPr="00250043">
        <w:rPr>
          <w:rFonts w:ascii="AppleSystemUIFont" w:hAnsi="AppleSystemUIFont" w:cs="AppleSystemUIFont"/>
          <w:b/>
          <w:bCs/>
          <w:i/>
          <w:iCs/>
          <w:color w:val="4472C4" w:themeColor="accent1"/>
        </w:rPr>
        <w:t>All group members will equally deliver observations and</w:t>
      </w:r>
      <w:r w:rsidR="007C65A8" w:rsidRPr="00250043">
        <w:rPr>
          <w:rFonts w:ascii="AppleSystemUIFont" w:hAnsi="AppleSystemUIFont" w:cs="AppleSystemUIFont"/>
          <w:b/>
          <w:bCs/>
          <w:i/>
          <w:iCs/>
          <w:color w:val="4472C4" w:themeColor="accent1"/>
        </w:rPr>
        <w:t xml:space="preserve"> conclusions</w:t>
      </w:r>
      <w:r w:rsidRPr="00250043">
        <w:rPr>
          <w:rFonts w:ascii="AppleSystemUIFont" w:hAnsi="AppleSystemUIFont" w:cs="AppleSystemUIFont"/>
          <w:b/>
          <w:bCs/>
          <w:i/>
          <w:iCs/>
          <w:color w:val="4472C4" w:themeColor="accent1"/>
        </w:rPr>
        <w:t xml:space="preserve"> made during the course of their data cleaning in the final presentation.</w:t>
      </w:r>
      <w:r w:rsidR="000E4C52" w:rsidRPr="00250043">
        <w:rPr>
          <w:rFonts w:ascii="AppleSystemUIFont" w:hAnsi="AppleSystemUIFont" w:cs="AppleSystemUIFont"/>
          <w:b/>
          <w:bCs/>
          <w:i/>
          <w:iCs/>
          <w:color w:val="4472C4" w:themeColor="accent1"/>
        </w:rPr>
        <w:t xml:space="preserve"> </w:t>
      </w:r>
    </w:p>
    <w:p w14:paraId="50EA5F86" w14:textId="77777777" w:rsidR="00127BED" w:rsidRDefault="00127BED" w:rsidP="00127BED">
      <w:pPr>
        <w:autoSpaceDE w:val="0"/>
        <w:autoSpaceDN w:val="0"/>
        <w:adjustRightInd w:val="0"/>
        <w:rPr>
          <w:rFonts w:ascii="AppleSystemUIFont" w:hAnsi="AppleSystemUIFont" w:cs="AppleSystemUIFont"/>
        </w:rPr>
      </w:pPr>
    </w:p>
    <w:p w14:paraId="2555FFD7" w14:textId="77777777" w:rsidR="00DE2478" w:rsidRDefault="00DE2478"/>
    <w:sectPr w:rsidR="00DE2478" w:rsidSect="00545906">
      <w:headerReference w:type="defaul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40D67" w14:textId="77777777" w:rsidR="00584EFA" w:rsidRDefault="00584EFA" w:rsidP="00545906">
      <w:r>
        <w:separator/>
      </w:r>
    </w:p>
  </w:endnote>
  <w:endnote w:type="continuationSeparator" w:id="0">
    <w:p w14:paraId="529C98FA" w14:textId="77777777" w:rsidR="00584EFA" w:rsidRDefault="00584EFA" w:rsidP="005459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AppleSystemUIFontBold">
    <w:altName w:val="Calibri"/>
    <w:panose1 w:val="020B0604020202020204"/>
    <w:charset w:val="00"/>
    <w:family w:val="auto"/>
    <w:notTrueType/>
    <w:pitch w:val="default"/>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66D9FE" w14:textId="77777777" w:rsidR="00584EFA" w:rsidRDefault="00584EFA" w:rsidP="00545906">
      <w:r>
        <w:separator/>
      </w:r>
    </w:p>
  </w:footnote>
  <w:footnote w:type="continuationSeparator" w:id="0">
    <w:p w14:paraId="74449896" w14:textId="77777777" w:rsidR="00584EFA" w:rsidRDefault="00584EFA" w:rsidP="005459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454FA7" w14:textId="0A9A71C6" w:rsidR="00545906" w:rsidRDefault="005459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00000009"/>
    <w:lvl w:ilvl="0" w:tplc="00000321">
      <w:start w:val="1"/>
      <w:numFmt w:val="bullet"/>
      <w:lvlText w:val="⁃"/>
      <w:lvlJc w:val="left"/>
      <w:pPr>
        <w:ind w:left="720" w:hanging="360"/>
      </w:pPr>
    </w:lvl>
    <w:lvl w:ilvl="1" w:tplc="0000032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A353B00"/>
    <w:multiLevelType w:val="hybridMultilevel"/>
    <w:tmpl w:val="83280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7820A0D"/>
    <w:multiLevelType w:val="hybridMultilevel"/>
    <w:tmpl w:val="78502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761F7"/>
    <w:multiLevelType w:val="hybridMultilevel"/>
    <w:tmpl w:val="2D7A0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3085D"/>
    <w:multiLevelType w:val="hybridMultilevel"/>
    <w:tmpl w:val="18CC9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C626DB"/>
    <w:multiLevelType w:val="hybridMultilevel"/>
    <w:tmpl w:val="581EE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83625A8"/>
    <w:multiLevelType w:val="hybridMultilevel"/>
    <w:tmpl w:val="8A460E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3"/>
  </w:num>
  <w:num w:numId="13">
    <w:abstractNumId w:val="14"/>
  </w:num>
  <w:num w:numId="14">
    <w:abstractNumId w:val="15"/>
  </w:num>
  <w:num w:numId="15">
    <w:abstractNumId w:val="11"/>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BED"/>
    <w:rsid w:val="000E4C52"/>
    <w:rsid w:val="00127BED"/>
    <w:rsid w:val="00250043"/>
    <w:rsid w:val="003B6D92"/>
    <w:rsid w:val="003F21F7"/>
    <w:rsid w:val="00505A6A"/>
    <w:rsid w:val="00537E4D"/>
    <w:rsid w:val="00545906"/>
    <w:rsid w:val="00584EFA"/>
    <w:rsid w:val="00674CC9"/>
    <w:rsid w:val="006F6EDB"/>
    <w:rsid w:val="007B05D0"/>
    <w:rsid w:val="007C65A8"/>
    <w:rsid w:val="008545A2"/>
    <w:rsid w:val="008E3592"/>
    <w:rsid w:val="00932955"/>
    <w:rsid w:val="00B77D6D"/>
    <w:rsid w:val="00C6464C"/>
    <w:rsid w:val="00DE2478"/>
    <w:rsid w:val="00ED1AB7"/>
    <w:rsid w:val="00F41B4F"/>
    <w:rsid w:val="00F61D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C4C643"/>
  <w15:chartTrackingRefBased/>
  <w15:docId w15:val="{9AB31D89-73EE-E741-A7A4-D4CD793D9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7BED"/>
    <w:pPr>
      <w:ind w:left="720"/>
      <w:contextualSpacing/>
    </w:pPr>
  </w:style>
  <w:style w:type="table" w:styleId="TableGrid">
    <w:name w:val="Table Grid"/>
    <w:basedOn w:val="TableNormal"/>
    <w:uiPriority w:val="39"/>
    <w:rsid w:val="00505A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6464C"/>
    <w:rPr>
      <w:color w:val="0563C1" w:themeColor="hyperlink"/>
      <w:u w:val="single"/>
    </w:rPr>
  </w:style>
  <w:style w:type="character" w:styleId="UnresolvedMention">
    <w:name w:val="Unresolved Mention"/>
    <w:basedOn w:val="DefaultParagraphFont"/>
    <w:uiPriority w:val="99"/>
    <w:semiHidden/>
    <w:unhideWhenUsed/>
    <w:rsid w:val="00C6464C"/>
    <w:rPr>
      <w:color w:val="605E5C"/>
      <w:shd w:val="clear" w:color="auto" w:fill="E1DFDD"/>
    </w:rPr>
  </w:style>
  <w:style w:type="character" w:styleId="FollowedHyperlink">
    <w:name w:val="FollowedHyperlink"/>
    <w:basedOn w:val="DefaultParagraphFont"/>
    <w:uiPriority w:val="99"/>
    <w:semiHidden/>
    <w:unhideWhenUsed/>
    <w:rsid w:val="00C6464C"/>
    <w:rPr>
      <w:color w:val="954F72" w:themeColor="followedHyperlink"/>
      <w:u w:val="single"/>
    </w:rPr>
  </w:style>
  <w:style w:type="paragraph" w:styleId="Header">
    <w:name w:val="header"/>
    <w:basedOn w:val="Normal"/>
    <w:link w:val="HeaderChar"/>
    <w:uiPriority w:val="99"/>
    <w:unhideWhenUsed/>
    <w:rsid w:val="00545906"/>
    <w:pPr>
      <w:tabs>
        <w:tab w:val="center" w:pos="4680"/>
        <w:tab w:val="right" w:pos="9360"/>
      </w:tabs>
    </w:pPr>
  </w:style>
  <w:style w:type="character" w:customStyle="1" w:styleId="HeaderChar">
    <w:name w:val="Header Char"/>
    <w:basedOn w:val="DefaultParagraphFont"/>
    <w:link w:val="Header"/>
    <w:uiPriority w:val="99"/>
    <w:rsid w:val="00545906"/>
  </w:style>
  <w:style w:type="paragraph" w:styleId="Footer">
    <w:name w:val="footer"/>
    <w:basedOn w:val="Normal"/>
    <w:link w:val="FooterChar"/>
    <w:uiPriority w:val="99"/>
    <w:unhideWhenUsed/>
    <w:rsid w:val="00545906"/>
    <w:pPr>
      <w:tabs>
        <w:tab w:val="center" w:pos="4680"/>
        <w:tab w:val="right" w:pos="9360"/>
      </w:tabs>
    </w:pPr>
  </w:style>
  <w:style w:type="character" w:customStyle="1" w:styleId="FooterChar">
    <w:name w:val="Footer Char"/>
    <w:basedOn w:val="DefaultParagraphFont"/>
    <w:link w:val="Footer"/>
    <w:uiPriority w:val="99"/>
    <w:rsid w:val="00545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ollow24/Group-3-Project/tree/ran_data_analytic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ollow24/Group-3-Project/tree/data_analytics_cassian"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ampion.gg/" TargetMode="External"/><Relationship Id="rId5" Type="http://schemas.openxmlformats.org/officeDocument/2006/relationships/footnotes" Target="footnotes.xml"/><Relationship Id="rId10" Type="http://schemas.openxmlformats.org/officeDocument/2006/relationships/hyperlink" Target="https://github.com/Hollow24/Group-3-Project/tree/data_analytics_nataliesmith" TargetMode="External"/><Relationship Id="rId4" Type="http://schemas.openxmlformats.org/officeDocument/2006/relationships/webSettings" Target="webSettings.xml"/><Relationship Id="rId9" Type="http://schemas.openxmlformats.org/officeDocument/2006/relationships/hyperlink" Target="https://github.com/Hollow24/Group-3-Project/tree/jwtkns00_data_analytic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547</Words>
  <Characters>3123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Natalie Smith</dc:creator>
  <cp:keywords/>
  <dc:description/>
  <cp:lastModifiedBy>Natalie Smith</cp:lastModifiedBy>
  <cp:revision>14</cp:revision>
  <dcterms:created xsi:type="dcterms:W3CDTF">2020-10-17T19:28:00Z</dcterms:created>
  <dcterms:modified xsi:type="dcterms:W3CDTF">2020-10-18T14:04:00Z</dcterms:modified>
</cp:coreProperties>
</file>